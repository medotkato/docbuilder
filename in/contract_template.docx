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6C4A5" w14:textId="24186BDA" w:rsidR="005F1A0F" w:rsidRPr="00285758" w:rsidRDefault="005F1A0F" w:rsidP="005F1A0F">
      <w:pPr>
        <w:autoSpaceDE w:val="0"/>
        <w:autoSpaceDN w:val="0"/>
        <w:adjustRightInd w:val="0"/>
        <w:spacing w:after="0" w:line="240" w:lineRule="auto"/>
        <w:jc w:val="center"/>
        <w:rPr>
          <w:rFonts w:ascii="Cambria" w:hAnsi="Cambria"/>
          <w:b/>
          <w:szCs w:val="24"/>
        </w:rPr>
      </w:pPr>
      <w:r w:rsidRPr="00AF4F11">
        <w:rPr>
          <w:rFonts w:ascii="Cambria" w:hAnsi="Cambria"/>
          <w:b/>
          <w:szCs w:val="24"/>
        </w:rPr>
        <w:t xml:space="preserve">ДОГОВОР </w:t>
      </w:r>
      <w:r w:rsidRPr="00B932C8">
        <w:rPr>
          <w:rFonts w:ascii="Cambria" w:hAnsi="Cambria"/>
          <w:b/>
          <w:szCs w:val="24"/>
        </w:rPr>
        <w:t>№ </w:t>
      </w:r>
      <w:r w:rsidR="00352974" w:rsidRPr="00285758">
        <w:rPr>
          <w:rFonts w:ascii="Cambria" w:hAnsi="Cambria"/>
          <w:b/>
          <w:szCs w:val="24"/>
        </w:rPr>
        <w:t xml:space="preserve">{{ </w:t>
      </w:r>
      <w:r w:rsidR="00352974">
        <w:rPr>
          <w:rFonts w:ascii="Cambria" w:hAnsi="Cambria"/>
          <w:b/>
          <w:szCs w:val="24"/>
          <w:lang w:val="en-US"/>
        </w:rPr>
        <w:t>contract</w:t>
      </w:r>
      <w:r w:rsidR="00352974" w:rsidRPr="00285758">
        <w:rPr>
          <w:rFonts w:ascii="Cambria" w:hAnsi="Cambria"/>
          <w:b/>
          <w:szCs w:val="24"/>
        </w:rPr>
        <w:t>_</w:t>
      </w:r>
      <w:r w:rsidR="00352974">
        <w:rPr>
          <w:rFonts w:ascii="Cambria" w:hAnsi="Cambria"/>
          <w:b/>
          <w:szCs w:val="24"/>
          <w:lang w:val="en-US"/>
        </w:rPr>
        <w:t>num</w:t>
      </w:r>
      <w:r w:rsidR="00352974" w:rsidRPr="00285758">
        <w:rPr>
          <w:rFonts w:ascii="Cambria" w:hAnsi="Cambria"/>
          <w:b/>
          <w:szCs w:val="24"/>
        </w:rPr>
        <w:t xml:space="preserve"> }}</w:t>
      </w:r>
    </w:p>
    <w:p w14:paraId="3772EED2" w14:textId="77777777" w:rsidR="005F1A0F" w:rsidRPr="00AF4F11" w:rsidRDefault="005F1A0F" w:rsidP="005F1A0F">
      <w:pPr>
        <w:autoSpaceDE w:val="0"/>
        <w:autoSpaceDN w:val="0"/>
        <w:adjustRightInd w:val="0"/>
        <w:spacing w:after="0" w:line="240" w:lineRule="auto"/>
        <w:jc w:val="center"/>
        <w:rPr>
          <w:rFonts w:ascii="Cambria" w:hAnsi="Cambria"/>
          <w:b/>
          <w:szCs w:val="24"/>
        </w:rPr>
      </w:pPr>
      <w:r w:rsidRPr="00AF4F11">
        <w:rPr>
          <w:rFonts w:ascii="Cambria" w:hAnsi="Cambria"/>
          <w:b/>
          <w:szCs w:val="24"/>
        </w:rPr>
        <w:t xml:space="preserve">на оказание юридических услуг </w:t>
      </w:r>
    </w:p>
    <w:p w14:paraId="4F40B1F3" w14:textId="77777777" w:rsidR="005F1A0F" w:rsidRPr="00AF4F11" w:rsidRDefault="005F1A0F" w:rsidP="005F1A0F">
      <w:pPr>
        <w:autoSpaceDE w:val="0"/>
        <w:autoSpaceDN w:val="0"/>
        <w:adjustRightInd w:val="0"/>
        <w:spacing w:after="0" w:line="240" w:lineRule="auto"/>
        <w:ind w:firstLine="540"/>
        <w:jc w:val="both"/>
        <w:rPr>
          <w:rFonts w:ascii="Cambria" w:hAnsi="Cambria"/>
          <w:szCs w:val="24"/>
        </w:rPr>
      </w:pPr>
    </w:p>
    <w:p w14:paraId="7FF791F0" w14:textId="64BF9087" w:rsidR="00CE2F5D" w:rsidRPr="00A25AD6" w:rsidRDefault="00FE4CB1" w:rsidP="00D74E84">
      <w:pPr>
        <w:tabs>
          <w:tab w:val="right" w:pos="10206"/>
        </w:tabs>
        <w:autoSpaceDE w:val="0"/>
        <w:autoSpaceDN w:val="0"/>
        <w:adjustRightInd w:val="0"/>
        <w:spacing w:after="0" w:line="240" w:lineRule="auto"/>
        <w:jc w:val="both"/>
        <w:rPr>
          <w:rFonts w:ascii="Cambria" w:hAnsi="Cambria"/>
          <w:b/>
          <w:bCs/>
          <w:szCs w:val="24"/>
        </w:rPr>
      </w:pPr>
      <w:r>
        <w:rPr>
          <w:rFonts w:ascii="Cambria" w:hAnsi="Cambria"/>
          <w:szCs w:val="24"/>
        </w:rPr>
        <w:t>Москва</w:t>
      </w:r>
      <w:r w:rsidR="00D74E84">
        <w:rPr>
          <w:rFonts w:ascii="Cambria" w:hAnsi="Cambria"/>
          <w:szCs w:val="24"/>
        </w:rPr>
        <w:tab/>
      </w:r>
      <w:r w:rsidR="005F1A0F">
        <w:rPr>
          <w:rFonts w:ascii="Cambria" w:hAnsi="Cambria"/>
          <w:szCs w:val="24"/>
        </w:rPr>
        <w:t xml:space="preserve"> </w:t>
      </w:r>
      <w:r w:rsidR="00352974" w:rsidRPr="00A25AD6">
        <w:rPr>
          <w:rFonts w:ascii="Cambria" w:hAnsi="Cambria"/>
          <w:b/>
          <w:bCs/>
          <w:szCs w:val="24"/>
        </w:rPr>
        <w:t xml:space="preserve">{{ </w:t>
      </w:r>
      <w:r w:rsidR="00AC076F">
        <w:rPr>
          <w:rFonts w:ascii="Cambria" w:hAnsi="Cambria"/>
          <w:b/>
          <w:bCs/>
          <w:szCs w:val="24"/>
          <w:lang w:val="en-US"/>
        </w:rPr>
        <w:t>contract</w:t>
      </w:r>
      <w:r w:rsidR="00352974" w:rsidRPr="00A25AD6">
        <w:rPr>
          <w:rFonts w:ascii="Cambria" w:hAnsi="Cambria"/>
          <w:b/>
          <w:bCs/>
          <w:szCs w:val="24"/>
        </w:rPr>
        <w:t>_</w:t>
      </w:r>
      <w:r w:rsidR="00352974" w:rsidRPr="00A25AD6">
        <w:rPr>
          <w:rFonts w:ascii="Cambria" w:hAnsi="Cambria"/>
          <w:b/>
          <w:bCs/>
          <w:szCs w:val="24"/>
          <w:lang w:val="en-US"/>
        </w:rPr>
        <w:t>date</w:t>
      </w:r>
      <w:r w:rsidR="00352974" w:rsidRPr="00A25AD6">
        <w:rPr>
          <w:rFonts w:ascii="Cambria" w:hAnsi="Cambria"/>
          <w:b/>
          <w:bCs/>
          <w:szCs w:val="24"/>
        </w:rPr>
        <w:t xml:space="preserve"> }}</w:t>
      </w:r>
    </w:p>
    <w:p w14:paraId="57A69C26" w14:textId="77777777" w:rsidR="00CE2F5D" w:rsidRPr="00AF4F11" w:rsidRDefault="00CE2F5D" w:rsidP="00CE2F5D">
      <w:pPr>
        <w:autoSpaceDE w:val="0"/>
        <w:autoSpaceDN w:val="0"/>
        <w:adjustRightInd w:val="0"/>
        <w:spacing w:after="0" w:line="240" w:lineRule="auto"/>
        <w:ind w:firstLine="540"/>
        <w:jc w:val="both"/>
        <w:rPr>
          <w:rFonts w:ascii="Cambria" w:hAnsi="Cambria"/>
          <w:szCs w:val="24"/>
        </w:rPr>
      </w:pPr>
    </w:p>
    <w:p w14:paraId="6766D349" w14:textId="378FAE39" w:rsidR="00CE2F5D" w:rsidRPr="00AF4F11" w:rsidRDefault="00CE2F5D" w:rsidP="00CE2F5D">
      <w:pPr>
        <w:pStyle w:val="ConsPlusTitle"/>
        <w:widowControl/>
        <w:jc w:val="both"/>
        <w:rPr>
          <w:rFonts w:ascii="Cambria" w:hAnsi="Cambria"/>
          <w:sz w:val="22"/>
        </w:rPr>
      </w:pPr>
      <w:r w:rsidRPr="00AF4F11">
        <w:rPr>
          <w:rFonts w:ascii="Cambria" w:hAnsi="Cambria"/>
          <w:sz w:val="22"/>
        </w:rPr>
        <w:tab/>
      </w:r>
      <w:r w:rsidR="00352974" w:rsidRPr="00352974">
        <w:rPr>
          <w:rFonts w:ascii="Cambria" w:hAnsi="Cambria"/>
          <w:sz w:val="22"/>
        </w:rPr>
        <w:t xml:space="preserve">{{ </w:t>
      </w:r>
      <w:r w:rsidR="00352974">
        <w:rPr>
          <w:rFonts w:ascii="Cambria" w:hAnsi="Cambria"/>
          <w:sz w:val="22"/>
          <w:lang w:val="en-US"/>
        </w:rPr>
        <w:t>client</w:t>
      </w:r>
      <w:r w:rsidR="00352974" w:rsidRPr="00352974">
        <w:rPr>
          <w:rFonts w:ascii="Cambria" w:hAnsi="Cambria"/>
          <w:sz w:val="22"/>
        </w:rPr>
        <w:t>_</w:t>
      </w:r>
      <w:r w:rsidR="00352974">
        <w:rPr>
          <w:rFonts w:ascii="Cambria" w:hAnsi="Cambria"/>
          <w:sz w:val="22"/>
          <w:lang w:val="en-US"/>
        </w:rPr>
        <w:t>name</w:t>
      </w:r>
      <w:r w:rsidR="00352974" w:rsidRPr="00352974">
        <w:rPr>
          <w:rFonts w:ascii="Cambria" w:hAnsi="Cambria"/>
          <w:sz w:val="22"/>
        </w:rPr>
        <w:t>_</w:t>
      </w:r>
      <w:r w:rsidR="00352974">
        <w:rPr>
          <w:rFonts w:ascii="Cambria" w:hAnsi="Cambria"/>
          <w:sz w:val="22"/>
          <w:lang w:val="en-US"/>
        </w:rPr>
        <w:t>full</w:t>
      </w:r>
      <w:r w:rsidR="00352974" w:rsidRPr="00352974">
        <w:rPr>
          <w:rFonts w:ascii="Cambria" w:hAnsi="Cambria"/>
          <w:sz w:val="22"/>
        </w:rPr>
        <w:t xml:space="preserve"> }}</w:t>
      </w:r>
      <w:r w:rsidR="00544F49" w:rsidRPr="00AF4F11">
        <w:rPr>
          <w:rFonts w:ascii="Cambria" w:hAnsi="Cambria"/>
          <w:b w:val="0"/>
          <w:sz w:val="22"/>
        </w:rPr>
        <w:t xml:space="preserve">, именуемое в дальнейшем «Заказчик», в лице </w:t>
      </w:r>
      <w:r w:rsidR="00352974" w:rsidRPr="00A25AD6">
        <w:rPr>
          <w:rFonts w:ascii="Cambria" w:hAnsi="Cambria"/>
          <w:bCs w:val="0"/>
          <w:sz w:val="22"/>
        </w:rPr>
        <w:t xml:space="preserve">{{ </w:t>
      </w:r>
      <w:r w:rsidR="00352974" w:rsidRPr="00A25AD6">
        <w:rPr>
          <w:rFonts w:ascii="Cambria" w:hAnsi="Cambria"/>
          <w:bCs w:val="0"/>
          <w:sz w:val="22"/>
          <w:lang w:val="en-US"/>
        </w:rPr>
        <w:t>client</w:t>
      </w:r>
      <w:r w:rsidR="00352974" w:rsidRPr="00A25AD6">
        <w:rPr>
          <w:rFonts w:ascii="Cambria" w:hAnsi="Cambria"/>
          <w:bCs w:val="0"/>
          <w:sz w:val="22"/>
        </w:rPr>
        <w:t>_</w:t>
      </w:r>
      <w:r w:rsidR="00352974" w:rsidRPr="00A25AD6">
        <w:rPr>
          <w:rFonts w:ascii="Cambria" w:hAnsi="Cambria"/>
          <w:bCs w:val="0"/>
          <w:sz w:val="22"/>
          <w:lang w:val="en-US"/>
        </w:rPr>
        <w:t>head</w:t>
      </w:r>
      <w:r w:rsidR="00352974" w:rsidRPr="00A25AD6">
        <w:rPr>
          <w:rFonts w:ascii="Cambria" w:hAnsi="Cambria"/>
          <w:bCs w:val="0"/>
          <w:sz w:val="22"/>
        </w:rPr>
        <w:t>_</w:t>
      </w:r>
      <w:r w:rsidR="00352974" w:rsidRPr="00A25AD6">
        <w:rPr>
          <w:rFonts w:ascii="Cambria" w:hAnsi="Cambria"/>
          <w:bCs w:val="0"/>
          <w:sz w:val="22"/>
          <w:lang w:val="en-US"/>
        </w:rPr>
        <w:t>position</w:t>
      </w:r>
      <w:r w:rsidR="00352974" w:rsidRPr="00A25AD6">
        <w:rPr>
          <w:rFonts w:ascii="Cambria" w:hAnsi="Cambria"/>
          <w:bCs w:val="0"/>
          <w:sz w:val="22"/>
        </w:rPr>
        <w:t>_</w:t>
      </w:r>
      <w:r w:rsidR="00352974" w:rsidRPr="00A25AD6">
        <w:rPr>
          <w:rFonts w:ascii="Cambria" w:hAnsi="Cambria"/>
          <w:bCs w:val="0"/>
          <w:sz w:val="22"/>
          <w:lang w:val="en-US"/>
        </w:rPr>
        <w:t>rod</w:t>
      </w:r>
      <w:r w:rsidR="00352974" w:rsidRPr="00A25AD6">
        <w:rPr>
          <w:rFonts w:ascii="Cambria" w:hAnsi="Cambria"/>
          <w:bCs w:val="0"/>
          <w:sz w:val="22"/>
        </w:rPr>
        <w:t>_</w:t>
      </w:r>
      <w:r w:rsidR="00352974" w:rsidRPr="00A25AD6">
        <w:rPr>
          <w:rFonts w:ascii="Cambria" w:hAnsi="Cambria"/>
          <w:bCs w:val="0"/>
          <w:sz w:val="22"/>
          <w:lang w:val="en-US"/>
        </w:rPr>
        <w:t>paj</w:t>
      </w:r>
      <w:r w:rsidR="008E73EA" w:rsidRPr="00A25AD6">
        <w:rPr>
          <w:rFonts w:ascii="Cambria" w:hAnsi="Cambria"/>
          <w:bCs w:val="0"/>
          <w:sz w:val="22"/>
        </w:rPr>
        <w:t xml:space="preserve"> }} {{ </w:t>
      </w:r>
      <w:r w:rsidR="00352974" w:rsidRPr="00A25AD6">
        <w:rPr>
          <w:rFonts w:ascii="Cambria" w:hAnsi="Cambria"/>
          <w:bCs w:val="0"/>
          <w:sz w:val="22"/>
          <w:lang w:val="en-US"/>
        </w:rPr>
        <w:t>client</w:t>
      </w:r>
      <w:r w:rsidR="00352974" w:rsidRPr="00A25AD6">
        <w:rPr>
          <w:rFonts w:ascii="Cambria" w:hAnsi="Cambria"/>
          <w:bCs w:val="0"/>
          <w:sz w:val="22"/>
        </w:rPr>
        <w:t>_</w:t>
      </w:r>
      <w:r w:rsidR="00352974" w:rsidRPr="00A25AD6">
        <w:rPr>
          <w:rFonts w:ascii="Cambria" w:hAnsi="Cambria"/>
          <w:bCs w:val="0"/>
          <w:sz w:val="22"/>
          <w:lang w:val="en-US"/>
        </w:rPr>
        <w:t>head</w:t>
      </w:r>
      <w:r w:rsidR="00352974" w:rsidRPr="00A25AD6">
        <w:rPr>
          <w:rFonts w:ascii="Cambria" w:hAnsi="Cambria"/>
          <w:bCs w:val="0"/>
          <w:sz w:val="22"/>
        </w:rPr>
        <w:t>_</w:t>
      </w:r>
      <w:r w:rsidR="00352974" w:rsidRPr="00A25AD6">
        <w:rPr>
          <w:rFonts w:ascii="Cambria" w:hAnsi="Cambria"/>
          <w:bCs w:val="0"/>
          <w:sz w:val="22"/>
          <w:lang w:val="en-US"/>
        </w:rPr>
        <w:t>name</w:t>
      </w:r>
      <w:r w:rsidR="00352974" w:rsidRPr="00A25AD6">
        <w:rPr>
          <w:rFonts w:ascii="Cambria" w:hAnsi="Cambria"/>
          <w:bCs w:val="0"/>
          <w:sz w:val="22"/>
        </w:rPr>
        <w:t>_</w:t>
      </w:r>
      <w:r w:rsidR="00352974" w:rsidRPr="00A25AD6">
        <w:rPr>
          <w:rFonts w:ascii="Cambria" w:hAnsi="Cambria"/>
          <w:bCs w:val="0"/>
          <w:sz w:val="22"/>
          <w:lang w:val="en-US"/>
        </w:rPr>
        <w:t>rodpaj</w:t>
      </w:r>
      <w:r w:rsidR="00352974" w:rsidRPr="00A25AD6">
        <w:rPr>
          <w:rFonts w:ascii="Cambria" w:hAnsi="Cambria"/>
          <w:bCs w:val="0"/>
          <w:sz w:val="22"/>
        </w:rPr>
        <w:t xml:space="preserve"> }}</w:t>
      </w:r>
      <w:r w:rsidR="004B54A5" w:rsidRPr="00A25AD6">
        <w:rPr>
          <w:rFonts w:ascii="Cambria" w:hAnsi="Cambria"/>
          <w:bCs w:val="0"/>
          <w:sz w:val="22"/>
        </w:rPr>
        <w:t>,</w:t>
      </w:r>
      <w:r w:rsidR="004A7A97" w:rsidRPr="004A7A97">
        <w:rPr>
          <w:rFonts w:ascii="Cambria" w:hAnsi="Cambria"/>
          <w:sz w:val="22"/>
        </w:rPr>
        <w:t xml:space="preserve"> </w:t>
      </w:r>
      <w:r w:rsidR="00653166" w:rsidRPr="00024A70">
        <w:rPr>
          <w:rFonts w:ascii="Cambria" w:hAnsi="Cambria"/>
          <w:b w:val="0"/>
          <w:bCs w:val="0"/>
          <w:sz w:val="22"/>
        </w:rPr>
        <w:t>действующего на</w:t>
      </w:r>
      <w:r w:rsidR="00653166" w:rsidRPr="00E2622F">
        <w:rPr>
          <w:rFonts w:ascii="Cambria" w:hAnsi="Cambria"/>
          <w:b w:val="0"/>
        </w:rPr>
        <w:t xml:space="preserve"> основании </w:t>
      </w:r>
      <w:r w:rsidR="00352974" w:rsidRPr="00A25AD6">
        <w:rPr>
          <w:rFonts w:ascii="Cambria" w:hAnsi="Cambria"/>
          <w:bCs w:val="0"/>
        </w:rPr>
        <w:t xml:space="preserve">{{ </w:t>
      </w:r>
      <w:r w:rsidR="00352974" w:rsidRPr="00A25AD6">
        <w:rPr>
          <w:rFonts w:ascii="Cambria" w:hAnsi="Cambria"/>
          <w:bCs w:val="0"/>
          <w:lang w:val="en-US"/>
        </w:rPr>
        <w:t>client</w:t>
      </w:r>
      <w:r w:rsidR="00352974" w:rsidRPr="00A25AD6">
        <w:rPr>
          <w:rFonts w:ascii="Cambria" w:hAnsi="Cambria"/>
          <w:bCs w:val="0"/>
        </w:rPr>
        <w:t>_</w:t>
      </w:r>
      <w:r w:rsidR="00352974" w:rsidRPr="00A25AD6">
        <w:rPr>
          <w:rFonts w:ascii="Cambria" w:hAnsi="Cambria"/>
          <w:bCs w:val="0"/>
          <w:lang w:val="en-US"/>
        </w:rPr>
        <w:t>head</w:t>
      </w:r>
      <w:r w:rsidR="00352974" w:rsidRPr="00A25AD6">
        <w:rPr>
          <w:rFonts w:ascii="Cambria" w:hAnsi="Cambria"/>
          <w:bCs w:val="0"/>
        </w:rPr>
        <w:t>_</w:t>
      </w:r>
      <w:r w:rsidR="00352974" w:rsidRPr="00A25AD6">
        <w:rPr>
          <w:rFonts w:ascii="Cambria" w:hAnsi="Cambria"/>
          <w:bCs w:val="0"/>
          <w:lang w:val="en-US"/>
        </w:rPr>
        <w:t>ustav</w:t>
      </w:r>
      <w:r w:rsidR="00352974" w:rsidRPr="00A25AD6">
        <w:rPr>
          <w:rFonts w:ascii="Cambria" w:hAnsi="Cambria"/>
          <w:bCs w:val="0"/>
        </w:rPr>
        <w:t xml:space="preserve"> }}</w:t>
      </w:r>
      <w:r w:rsidR="00653166" w:rsidRPr="00A25AD6">
        <w:rPr>
          <w:rFonts w:ascii="Cambria" w:hAnsi="Cambria"/>
          <w:b w:val="0"/>
        </w:rPr>
        <w:t>,</w:t>
      </w:r>
      <w:r w:rsidR="00024A70">
        <w:rPr>
          <w:rFonts w:ascii="Cambria" w:hAnsi="Cambria"/>
          <w:b w:val="0"/>
        </w:rPr>
        <w:t xml:space="preserve"> </w:t>
      </w:r>
      <w:r w:rsidRPr="00AF4F11">
        <w:rPr>
          <w:rFonts w:ascii="Cambria" w:hAnsi="Cambria"/>
          <w:b w:val="0"/>
          <w:sz w:val="22"/>
        </w:rPr>
        <w:t>и</w:t>
      </w:r>
      <w:r w:rsidR="00352974" w:rsidRPr="00352974">
        <w:rPr>
          <w:rFonts w:ascii="Cambria" w:hAnsi="Cambria"/>
          <w:b w:val="0"/>
          <w:sz w:val="22"/>
        </w:rPr>
        <w:t xml:space="preserve"> </w:t>
      </w:r>
      <w:r w:rsidRPr="00AF4F11">
        <w:rPr>
          <w:rFonts w:ascii="Cambria" w:hAnsi="Cambria"/>
          <w:sz w:val="22"/>
        </w:rPr>
        <w:t>Общество с ограниченной ответственностью «</w:t>
      </w:r>
      <w:r w:rsidR="00D73D99">
        <w:rPr>
          <w:rFonts w:ascii="Cambria" w:hAnsi="Cambria"/>
          <w:sz w:val="22"/>
        </w:rPr>
        <w:t>Казарновски Групп</w:t>
      </w:r>
      <w:r w:rsidRPr="00AF4F11">
        <w:rPr>
          <w:rFonts w:ascii="Cambria" w:hAnsi="Cambria"/>
          <w:sz w:val="22"/>
        </w:rPr>
        <w:t>»</w:t>
      </w:r>
      <w:r>
        <w:rPr>
          <w:rFonts w:ascii="Cambria" w:hAnsi="Cambria"/>
          <w:bCs w:val="0"/>
          <w:sz w:val="22"/>
        </w:rPr>
        <w:t>,</w:t>
      </w:r>
      <w:r w:rsidR="00653166">
        <w:rPr>
          <w:rFonts w:ascii="Cambria" w:hAnsi="Cambria"/>
          <w:b w:val="0"/>
          <w:bCs w:val="0"/>
          <w:sz w:val="22"/>
        </w:rPr>
        <w:t xml:space="preserve"> именуемое</w:t>
      </w:r>
      <w:r w:rsidRPr="00AF4F11">
        <w:rPr>
          <w:rFonts w:ascii="Cambria" w:hAnsi="Cambria"/>
          <w:b w:val="0"/>
          <w:bCs w:val="0"/>
          <w:sz w:val="22"/>
        </w:rPr>
        <w:t xml:space="preserve"> в дальнейшем </w:t>
      </w:r>
      <w:r w:rsidRPr="00AF4F11">
        <w:rPr>
          <w:rFonts w:ascii="Cambria" w:hAnsi="Cambria"/>
          <w:bCs w:val="0"/>
          <w:sz w:val="22"/>
        </w:rPr>
        <w:t>«Исполнитель»</w:t>
      </w:r>
      <w:r w:rsidRPr="00AF4F11">
        <w:rPr>
          <w:rFonts w:ascii="Cambria" w:hAnsi="Cambria"/>
          <w:b w:val="0"/>
          <w:bCs w:val="0"/>
          <w:sz w:val="22"/>
        </w:rPr>
        <w:t xml:space="preserve">, </w:t>
      </w:r>
      <w:r w:rsidRPr="00AF4F11">
        <w:rPr>
          <w:rFonts w:ascii="Cambria" w:hAnsi="Cambria"/>
          <w:b w:val="0"/>
          <w:sz w:val="22"/>
        </w:rPr>
        <w:t xml:space="preserve">в лице </w:t>
      </w:r>
      <w:r w:rsidR="001D1710">
        <w:rPr>
          <w:rFonts w:ascii="Cambria" w:hAnsi="Cambria"/>
          <w:b w:val="0"/>
          <w:sz w:val="22"/>
        </w:rPr>
        <w:t>у</w:t>
      </w:r>
      <w:r>
        <w:rPr>
          <w:rFonts w:ascii="Cambria" w:hAnsi="Cambria"/>
          <w:b w:val="0"/>
          <w:sz w:val="22"/>
        </w:rPr>
        <w:t xml:space="preserve">правляющего партнера </w:t>
      </w:r>
      <w:r>
        <w:rPr>
          <w:rFonts w:ascii="Cambria" w:hAnsi="Cambria"/>
          <w:sz w:val="22"/>
        </w:rPr>
        <w:t>Казакова Игоря Вячеславовича,</w:t>
      </w:r>
      <w:r w:rsidRPr="00154CB3">
        <w:rPr>
          <w:rFonts w:ascii="Cambria" w:hAnsi="Cambria"/>
          <w:b w:val="0"/>
          <w:sz w:val="22"/>
        </w:rPr>
        <w:t xml:space="preserve"> </w:t>
      </w:r>
      <w:r>
        <w:rPr>
          <w:rFonts w:ascii="Cambria" w:hAnsi="Cambria"/>
          <w:b w:val="0"/>
          <w:sz w:val="22"/>
        </w:rPr>
        <w:t xml:space="preserve">действующего на основании </w:t>
      </w:r>
      <w:r w:rsidR="001D1710">
        <w:rPr>
          <w:rFonts w:ascii="Cambria" w:hAnsi="Cambria"/>
          <w:b w:val="0"/>
          <w:sz w:val="22"/>
        </w:rPr>
        <w:t>у</w:t>
      </w:r>
      <w:r>
        <w:rPr>
          <w:rFonts w:ascii="Cambria" w:hAnsi="Cambria"/>
          <w:b w:val="0"/>
          <w:sz w:val="22"/>
        </w:rPr>
        <w:t xml:space="preserve">става, </w:t>
      </w:r>
      <w:r w:rsidRPr="00AF4F11">
        <w:rPr>
          <w:rFonts w:ascii="Cambria" w:hAnsi="Cambria"/>
          <w:b w:val="0"/>
          <w:sz w:val="22"/>
        </w:rPr>
        <w:t>а вместе именуемые «Стороны», заключили настоящий Договор о нижеследующем:</w:t>
      </w:r>
    </w:p>
    <w:p w14:paraId="6EC48523" w14:textId="77777777" w:rsidR="00CE2F5D" w:rsidRPr="00AF4F11" w:rsidRDefault="00CE2F5D" w:rsidP="00CE2F5D">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AF4F11">
        <w:rPr>
          <w:rFonts w:ascii="Cambria" w:hAnsi="Cambria"/>
          <w:b/>
          <w:szCs w:val="24"/>
        </w:rPr>
        <w:t>ПРЕДМЕТ ДОГОВОРА</w:t>
      </w:r>
    </w:p>
    <w:p w14:paraId="043485F5" w14:textId="77777777" w:rsidR="00221168" w:rsidRPr="008A171A" w:rsidRDefault="00221168" w:rsidP="00221168">
      <w:pPr>
        <w:numPr>
          <w:ilvl w:val="1"/>
          <w:numId w:val="13"/>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Заказчик поручает, а Исполнитель принимает на себя обязательство оказ</w:t>
      </w:r>
      <w:r>
        <w:rPr>
          <w:rFonts w:ascii="Cambria" w:hAnsi="Cambria"/>
          <w:szCs w:val="24"/>
        </w:rPr>
        <w:t>ывать</w:t>
      </w:r>
      <w:r w:rsidRPr="008A171A">
        <w:rPr>
          <w:rFonts w:ascii="Cambria" w:hAnsi="Cambria"/>
          <w:szCs w:val="24"/>
        </w:rPr>
        <w:t xml:space="preserve"> юридически</w:t>
      </w:r>
      <w:r>
        <w:rPr>
          <w:rFonts w:ascii="Cambria" w:hAnsi="Cambria"/>
          <w:szCs w:val="24"/>
        </w:rPr>
        <w:t>е</w:t>
      </w:r>
      <w:r w:rsidRPr="008A171A">
        <w:rPr>
          <w:rFonts w:ascii="Cambria" w:hAnsi="Cambria"/>
          <w:szCs w:val="24"/>
        </w:rPr>
        <w:t xml:space="preserve"> услуг</w:t>
      </w:r>
      <w:r>
        <w:rPr>
          <w:rFonts w:ascii="Cambria" w:hAnsi="Cambria"/>
          <w:szCs w:val="24"/>
        </w:rPr>
        <w:t>и</w:t>
      </w:r>
      <w:r w:rsidRPr="008A171A">
        <w:rPr>
          <w:rFonts w:ascii="Cambria" w:hAnsi="Cambria"/>
          <w:szCs w:val="24"/>
        </w:rPr>
        <w:t>, в том числе</w:t>
      </w:r>
      <w:r>
        <w:rPr>
          <w:rFonts w:ascii="Cambria" w:hAnsi="Cambria"/>
          <w:szCs w:val="24"/>
        </w:rPr>
        <w:t>:</w:t>
      </w:r>
      <w:r w:rsidRPr="008A171A">
        <w:rPr>
          <w:rFonts w:ascii="Cambria" w:hAnsi="Cambria"/>
          <w:szCs w:val="24"/>
        </w:rPr>
        <w:t xml:space="preserve"> консультирова</w:t>
      </w:r>
      <w:r>
        <w:rPr>
          <w:rFonts w:ascii="Cambria" w:hAnsi="Cambria"/>
          <w:szCs w:val="24"/>
        </w:rPr>
        <w:t>ть</w:t>
      </w:r>
      <w:r w:rsidRPr="008A171A">
        <w:rPr>
          <w:rFonts w:ascii="Cambria" w:hAnsi="Cambria"/>
          <w:szCs w:val="24"/>
        </w:rPr>
        <w:t xml:space="preserve"> по правовым вопросам, связанным с текущей деятельностью Заказчика, представлять интересы Заказчика в государственных органах и судах всех уровней, осуществлять подготовку и проверку договорных и иных документов</w:t>
      </w:r>
      <w:r>
        <w:rPr>
          <w:rFonts w:ascii="Cambria" w:hAnsi="Cambria"/>
          <w:szCs w:val="24"/>
        </w:rPr>
        <w:t xml:space="preserve"> (далее – услуги)</w:t>
      </w:r>
      <w:r w:rsidRPr="008A171A">
        <w:rPr>
          <w:rFonts w:ascii="Cambria" w:hAnsi="Cambria"/>
          <w:szCs w:val="24"/>
        </w:rPr>
        <w:t>.</w:t>
      </w:r>
    </w:p>
    <w:p w14:paraId="6E03AD64" w14:textId="77777777" w:rsidR="00221168" w:rsidRPr="008A171A" w:rsidRDefault="00221168" w:rsidP="00221168">
      <w:pPr>
        <w:numPr>
          <w:ilvl w:val="1"/>
          <w:numId w:val="13"/>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Содержание, объем, этапы, стоимость и другие условия услуг определяются Сторонами в</w:t>
      </w:r>
      <w:r>
        <w:rPr>
          <w:rFonts w:ascii="Cambria" w:hAnsi="Cambria"/>
          <w:szCs w:val="24"/>
        </w:rPr>
        <w:t> </w:t>
      </w:r>
      <w:r w:rsidRPr="008A171A">
        <w:rPr>
          <w:rFonts w:ascii="Cambria" w:hAnsi="Cambria"/>
          <w:szCs w:val="24"/>
        </w:rPr>
        <w:t xml:space="preserve">дополнительных соглашениях к </w:t>
      </w:r>
      <w:r>
        <w:rPr>
          <w:rFonts w:ascii="Cambria" w:hAnsi="Cambria"/>
          <w:szCs w:val="24"/>
        </w:rPr>
        <w:t>Д</w:t>
      </w:r>
      <w:r w:rsidRPr="008A171A">
        <w:rPr>
          <w:rFonts w:ascii="Cambria" w:hAnsi="Cambria"/>
          <w:szCs w:val="24"/>
        </w:rPr>
        <w:t>оговору.</w:t>
      </w:r>
    </w:p>
    <w:p w14:paraId="1E1FC7AC"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ПРАВА И ОБЯЗАННОСТИ СТОРОН</w:t>
      </w:r>
    </w:p>
    <w:p w14:paraId="443BCC27" w14:textId="77777777" w:rsidR="00221168" w:rsidRPr="008A171A" w:rsidRDefault="00221168" w:rsidP="00221168">
      <w:pPr>
        <w:numPr>
          <w:ilvl w:val="1"/>
          <w:numId w:val="16"/>
        </w:numPr>
        <w:tabs>
          <w:tab w:val="left" w:pos="993"/>
        </w:tabs>
        <w:suppressAutoHyphens w:val="0"/>
        <w:autoSpaceDE w:val="0"/>
        <w:autoSpaceDN w:val="0"/>
        <w:adjustRightInd w:val="0"/>
        <w:spacing w:after="0" w:line="240" w:lineRule="auto"/>
        <w:ind w:left="0" w:firstLine="567"/>
        <w:jc w:val="both"/>
        <w:rPr>
          <w:rFonts w:ascii="Cambria" w:hAnsi="Cambria"/>
          <w:szCs w:val="24"/>
          <w:u w:val="single"/>
        </w:rPr>
      </w:pPr>
      <w:r w:rsidRPr="008A171A">
        <w:rPr>
          <w:rFonts w:ascii="Cambria" w:hAnsi="Cambria"/>
          <w:szCs w:val="24"/>
          <w:u w:val="single"/>
        </w:rPr>
        <w:t xml:space="preserve">В рамках </w:t>
      </w:r>
      <w:r>
        <w:rPr>
          <w:rFonts w:ascii="Cambria" w:hAnsi="Cambria"/>
          <w:szCs w:val="24"/>
          <w:u w:val="single"/>
        </w:rPr>
        <w:t>Д</w:t>
      </w:r>
      <w:r w:rsidRPr="008A171A">
        <w:rPr>
          <w:rFonts w:ascii="Cambria" w:hAnsi="Cambria"/>
          <w:szCs w:val="24"/>
          <w:u w:val="single"/>
        </w:rPr>
        <w:t>оговора Исполнитель обязан:</w:t>
      </w:r>
    </w:p>
    <w:p w14:paraId="4513D6A0" w14:textId="77777777" w:rsidR="00221168"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действовать в интересах Заказчика;</w:t>
      </w:r>
    </w:p>
    <w:p w14:paraId="251D8587"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оказать услуги лично или с привлечением третьих лиц;</w:t>
      </w:r>
    </w:p>
    <w:p w14:paraId="789857DE"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оказать услуги надлежащ</w:t>
      </w:r>
      <w:r>
        <w:rPr>
          <w:rFonts w:ascii="Cambria" w:hAnsi="Cambria"/>
          <w:szCs w:val="24"/>
        </w:rPr>
        <w:t>его</w:t>
      </w:r>
      <w:r w:rsidRPr="008A171A">
        <w:rPr>
          <w:rFonts w:ascii="Cambria" w:hAnsi="Cambria"/>
          <w:szCs w:val="24"/>
        </w:rPr>
        <w:t xml:space="preserve"> качеств</w:t>
      </w:r>
      <w:r>
        <w:rPr>
          <w:rFonts w:ascii="Cambria" w:hAnsi="Cambria"/>
          <w:szCs w:val="24"/>
        </w:rPr>
        <w:t>а</w:t>
      </w:r>
      <w:r w:rsidRPr="008A171A">
        <w:rPr>
          <w:rFonts w:ascii="Cambria" w:hAnsi="Cambria"/>
          <w:szCs w:val="24"/>
        </w:rPr>
        <w:t xml:space="preserve"> и в соответствии с нормами законодательства Российской Федерации;</w:t>
      </w:r>
    </w:p>
    <w:p w14:paraId="076FD8F6" w14:textId="77777777" w:rsidR="00221168" w:rsidRPr="008A171A"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разъяснять Заказчику порядок и значение </w:t>
      </w:r>
      <w:r>
        <w:rPr>
          <w:rFonts w:ascii="Cambria" w:hAnsi="Cambria"/>
          <w:szCs w:val="24"/>
        </w:rPr>
        <w:t xml:space="preserve">своих </w:t>
      </w:r>
      <w:r w:rsidRPr="008A171A">
        <w:rPr>
          <w:rFonts w:ascii="Cambria" w:hAnsi="Cambria"/>
          <w:szCs w:val="24"/>
        </w:rPr>
        <w:t>действий;</w:t>
      </w:r>
    </w:p>
    <w:p w14:paraId="68E30BD6" w14:textId="77777777" w:rsidR="00221168" w:rsidRDefault="00221168" w:rsidP="00221168">
      <w:pPr>
        <w:numPr>
          <w:ilvl w:val="2"/>
          <w:numId w:val="24"/>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применять при оказании услуг законные и объективные методы и средства;</w:t>
      </w:r>
    </w:p>
    <w:p w14:paraId="694A12F7" w14:textId="77777777" w:rsidR="00221168" w:rsidRPr="008A171A" w:rsidRDefault="00221168" w:rsidP="00221168">
      <w:pPr>
        <w:numPr>
          <w:ilvl w:val="1"/>
          <w:numId w:val="16"/>
        </w:numPr>
        <w:tabs>
          <w:tab w:val="left" w:pos="993"/>
        </w:tabs>
        <w:suppressAutoHyphens w:val="0"/>
        <w:autoSpaceDE w:val="0"/>
        <w:autoSpaceDN w:val="0"/>
        <w:adjustRightInd w:val="0"/>
        <w:spacing w:before="120" w:after="0" w:line="240" w:lineRule="auto"/>
        <w:ind w:left="0" w:firstLine="567"/>
        <w:jc w:val="both"/>
        <w:rPr>
          <w:rFonts w:ascii="Cambria" w:hAnsi="Cambria"/>
          <w:szCs w:val="24"/>
          <w:u w:val="single"/>
        </w:rPr>
      </w:pPr>
      <w:r>
        <w:rPr>
          <w:rFonts w:ascii="Cambria" w:hAnsi="Cambria"/>
          <w:szCs w:val="24"/>
          <w:u w:val="single"/>
        </w:rPr>
        <w:t xml:space="preserve">В рамках Договора </w:t>
      </w:r>
      <w:r w:rsidRPr="008A171A">
        <w:rPr>
          <w:rFonts w:ascii="Cambria" w:hAnsi="Cambria"/>
          <w:szCs w:val="24"/>
          <w:u w:val="single"/>
        </w:rPr>
        <w:t>Заказчик обязан:</w:t>
      </w:r>
    </w:p>
    <w:p w14:paraId="59C68218"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своевременно предоставлять Исполнителю всю имеющуюся информацию, разъяснения и документы, необходимые для выполнения </w:t>
      </w:r>
      <w:r>
        <w:rPr>
          <w:rFonts w:ascii="Cambria" w:hAnsi="Cambria"/>
          <w:szCs w:val="24"/>
        </w:rPr>
        <w:t xml:space="preserve">обязательств </w:t>
      </w:r>
      <w:r w:rsidRPr="008A171A">
        <w:rPr>
          <w:rFonts w:ascii="Cambria" w:hAnsi="Cambria"/>
          <w:szCs w:val="24"/>
        </w:rPr>
        <w:t>Исполнителем</w:t>
      </w:r>
      <w:r>
        <w:rPr>
          <w:rFonts w:ascii="Cambria" w:hAnsi="Cambria"/>
          <w:szCs w:val="24"/>
        </w:rPr>
        <w:t>;</w:t>
      </w:r>
    </w:p>
    <w:p w14:paraId="2F79AFEE"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выплачивать вознаграждение Исполнителю в сумме и в сроки, установленные в п. 3 Договора</w:t>
      </w:r>
      <w:r>
        <w:rPr>
          <w:rFonts w:ascii="Cambria" w:hAnsi="Cambria"/>
          <w:szCs w:val="24"/>
        </w:rPr>
        <w:t>;</w:t>
      </w:r>
    </w:p>
    <w:p w14:paraId="6A5F15CD"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необходимости своевременно выдать Исполнителю доверенность на совершение юридических действий, предусмотренных Договором;</w:t>
      </w:r>
    </w:p>
    <w:p w14:paraId="5CD4393B"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присутствовать на переговорах, судебных заседаниях, при проведении иных мероприятий, на необходимость посещения которых указал Исполнитель;</w:t>
      </w:r>
    </w:p>
    <w:p w14:paraId="54A46B84" w14:textId="77777777" w:rsidR="00221168" w:rsidRPr="008A171A" w:rsidRDefault="00221168" w:rsidP="00221168">
      <w:pPr>
        <w:numPr>
          <w:ilvl w:val="2"/>
          <w:numId w:val="16"/>
        </w:numPr>
        <w:tabs>
          <w:tab w:val="left" w:pos="1276"/>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осуществлять иные необходимые действия по обеспечению работы Исполнителя</w:t>
      </w:r>
      <w:r>
        <w:rPr>
          <w:rFonts w:ascii="Cambria" w:hAnsi="Cambria"/>
          <w:szCs w:val="24"/>
        </w:rPr>
        <w:t xml:space="preserve"> при исполнении им своих обязательств</w:t>
      </w:r>
      <w:r w:rsidRPr="008A171A">
        <w:rPr>
          <w:rFonts w:ascii="Cambria" w:hAnsi="Cambria"/>
          <w:szCs w:val="24"/>
        </w:rPr>
        <w:t>.</w:t>
      </w:r>
    </w:p>
    <w:p w14:paraId="42BD940D" w14:textId="77777777" w:rsidR="00221168" w:rsidRPr="008A171A" w:rsidRDefault="00221168" w:rsidP="00221168">
      <w:pPr>
        <w:numPr>
          <w:ilvl w:val="1"/>
          <w:numId w:val="16"/>
        </w:numPr>
        <w:tabs>
          <w:tab w:val="left" w:pos="993"/>
        </w:tabs>
        <w:suppressAutoHyphens w:val="0"/>
        <w:autoSpaceDE w:val="0"/>
        <w:autoSpaceDN w:val="0"/>
        <w:adjustRightInd w:val="0"/>
        <w:spacing w:before="120" w:after="0" w:line="240" w:lineRule="auto"/>
        <w:ind w:left="0" w:firstLine="567"/>
        <w:jc w:val="both"/>
        <w:rPr>
          <w:rFonts w:ascii="Cambria" w:hAnsi="Cambria"/>
          <w:szCs w:val="24"/>
        </w:rPr>
      </w:pPr>
      <w:r w:rsidRPr="008A171A">
        <w:rPr>
          <w:rFonts w:ascii="Cambria" w:hAnsi="Cambria"/>
          <w:szCs w:val="24"/>
        </w:rPr>
        <w:t>Исполнитель и Заказчик обязуются сохранять конфиденциальность информации, полученной в результате оказания услуг по настоящему договору.</w:t>
      </w:r>
    </w:p>
    <w:p w14:paraId="7DE57C2D" w14:textId="77777777" w:rsidR="00221168" w:rsidRPr="008A171A" w:rsidRDefault="00221168" w:rsidP="00221168">
      <w:pPr>
        <w:numPr>
          <w:ilvl w:val="1"/>
          <w:numId w:val="16"/>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если в установленный срок Заказчиком не будут осуществлены оплаты за уже представленные ему услуги по Договору, Исполнитель имеет право приостановить исполнение своих обязательств по настоящему Договору до полной оплаты образовавшейся задолженности.</w:t>
      </w:r>
    </w:p>
    <w:p w14:paraId="67D9D929"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СТОИМОСТЬ И УСЛОВИЯ ОПЛАТЫ</w:t>
      </w:r>
    </w:p>
    <w:p w14:paraId="2B6CDBD4"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Стоимость услуг определяется в дополнительн</w:t>
      </w:r>
      <w:r>
        <w:rPr>
          <w:rFonts w:ascii="Cambria" w:hAnsi="Cambria"/>
          <w:szCs w:val="24"/>
        </w:rPr>
        <w:t>ых</w:t>
      </w:r>
      <w:r w:rsidRPr="008A171A">
        <w:rPr>
          <w:rFonts w:ascii="Cambria" w:hAnsi="Cambria"/>
          <w:szCs w:val="24"/>
        </w:rPr>
        <w:t xml:space="preserve"> соглашени</w:t>
      </w:r>
      <w:r>
        <w:rPr>
          <w:rFonts w:ascii="Cambria" w:hAnsi="Cambria"/>
          <w:szCs w:val="24"/>
        </w:rPr>
        <w:t>ях</w:t>
      </w:r>
      <w:r w:rsidRPr="008A171A">
        <w:rPr>
          <w:rFonts w:ascii="Cambria" w:hAnsi="Cambria"/>
          <w:szCs w:val="24"/>
        </w:rPr>
        <w:t xml:space="preserve"> в соответствии с п. 1.2 </w:t>
      </w:r>
      <w:r>
        <w:rPr>
          <w:rFonts w:ascii="Cambria" w:hAnsi="Cambria"/>
          <w:szCs w:val="24"/>
        </w:rPr>
        <w:t>Д</w:t>
      </w:r>
      <w:r w:rsidRPr="008A171A">
        <w:rPr>
          <w:rFonts w:ascii="Cambria" w:hAnsi="Cambria"/>
          <w:szCs w:val="24"/>
        </w:rPr>
        <w:t>оговора.</w:t>
      </w:r>
    </w:p>
    <w:p w14:paraId="0A3A1701" w14:textId="428E800D"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Оплата осуществляется в рублях на основании выставленного счета. </w:t>
      </w:r>
      <w:r w:rsidR="00FE4CB1" w:rsidRPr="008A171A">
        <w:rPr>
          <w:rFonts w:ascii="Cambria" w:hAnsi="Cambria"/>
          <w:szCs w:val="24"/>
        </w:rPr>
        <w:t>Счет</w:t>
      </w:r>
      <w:r w:rsidRPr="008A171A">
        <w:rPr>
          <w:rFonts w:ascii="Cambria" w:hAnsi="Cambria"/>
          <w:szCs w:val="24"/>
        </w:rPr>
        <w:t xml:space="preserve"> считается выставленным, если он направлен в адрес Заказчика почтой, электронной почтой либо передан Заказчику или его законному представителю под </w:t>
      </w:r>
      <w:r>
        <w:rPr>
          <w:rFonts w:ascii="Cambria" w:hAnsi="Cambria"/>
          <w:szCs w:val="24"/>
        </w:rPr>
        <w:t>р</w:t>
      </w:r>
      <w:r w:rsidRPr="008A171A">
        <w:rPr>
          <w:rFonts w:ascii="Cambria" w:hAnsi="Cambria"/>
          <w:szCs w:val="24"/>
        </w:rPr>
        <w:t>о</w:t>
      </w:r>
      <w:r>
        <w:rPr>
          <w:rFonts w:ascii="Cambria" w:hAnsi="Cambria"/>
          <w:szCs w:val="24"/>
        </w:rPr>
        <w:t>с</w:t>
      </w:r>
      <w:r w:rsidRPr="008A171A">
        <w:rPr>
          <w:rFonts w:ascii="Cambria" w:hAnsi="Cambria"/>
          <w:szCs w:val="24"/>
        </w:rPr>
        <w:t>пись.</w:t>
      </w:r>
    </w:p>
    <w:p w14:paraId="719143AC"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Датой исполнения обязательств по оплате вознаграждения Исполнителя считается день зачисления денежных средств на расчетный счет Исполнителя.</w:t>
      </w:r>
    </w:p>
    <w:p w14:paraId="6CDE142B"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 xml:space="preserve">После оказания соответствующих услуг </w:t>
      </w:r>
      <w:r>
        <w:rPr>
          <w:rFonts w:ascii="Cambria" w:hAnsi="Cambria"/>
          <w:szCs w:val="24"/>
        </w:rPr>
        <w:t>С</w:t>
      </w:r>
      <w:r w:rsidRPr="008A171A">
        <w:rPr>
          <w:rFonts w:ascii="Cambria" w:hAnsi="Cambria"/>
          <w:szCs w:val="24"/>
        </w:rPr>
        <w:t>торонами подписывается Акт о выполненных работах (оказанных услугах)</w:t>
      </w:r>
      <w:r>
        <w:rPr>
          <w:rFonts w:ascii="Cambria" w:hAnsi="Cambria"/>
          <w:szCs w:val="24"/>
        </w:rPr>
        <w:t xml:space="preserve"> (далее – Акт)</w:t>
      </w:r>
      <w:r w:rsidRPr="008A171A">
        <w:rPr>
          <w:rFonts w:ascii="Cambria" w:hAnsi="Cambria"/>
          <w:szCs w:val="24"/>
        </w:rPr>
        <w:t>. Акт направл</w:t>
      </w:r>
      <w:r>
        <w:rPr>
          <w:rFonts w:ascii="Cambria" w:hAnsi="Cambria"/>
          <w:szCs w:val="24"/>
        </w:rPr>
        <w:t>яе</w:t>
      </w:r>
      <w:r w:rsidRPr="008A171A">
        <w:rPr>
          <w:rFonts w:ascii="Cambria" w:hAnsi="Cambria"/>
          <w:szCs w:val="24"/>
        </w:rPr>
        <w:t>тся Заказчику по почте, электронной почте или переда</w:t>
      </w:r>
      <w:r>
        <w:rPr>
          <w:rFonts w:ascii="Cambria" w:hAnsi="Cambria"/>
          <w:szCs w:val="24"/>
        </w:rPr>
        <w:t>ё</w:t>
      </w:r>
      <w:r w:rsidRPr="008A171A">
        <w:rPr>
          <w:rFonts w:ascii="Cambria" w:hAnsi="Cambria"/>
          <w:szCs w:val="24"/>
        </w:rPr>
        <w:t>тся под роспись уполномоченному представителю Заказчика.</w:t>
      </w:r>
    </w:p>
    <w:p w14:paraId="1EB8AB09"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lastRenderedPageBreak/>
        <w:t xml:space="preserve">В случае если Заказчик в течение 15 календарных дней с момента получения </w:t>
      </w:r>
      <w:r>
        <w:rPr>
          <w:rFonts w:ascii="Cambria" w:hAnsi="Cambria"/>
          <w:szCs w:val="24"/>
        </w:rPr>
        <w:t>А</w:t>
      </w:r>
      <w:r w:rsidRPr="008A171A">
        <w:rPr>
          <w:rFonts w:ascii="Cambria" w:hAnsi="Cambria"/>
          <w:szCs w:val="24"/>
        </w:rPr>
        <w:t xml:space="preserve">кта </w:t>
      </w:r>
      <w:r>
        <w:rPr>
          <w:rFonts w:ascii="Cambria" w:hAnsi="Cambria"/>
          <w:szCs w:val="24"/>
        </w:rPr>
        <w:t>о</w:t>
      </w:r>
      <w:r w:rsidRPr="008A171A">
        <w:rPr>
          <w:rFonts w:ascii="Cambria" w:hAnsi="Cambria"/>
          <w:szCs w:val="24"/>
        </w:rPr>
        <w:t xml:space="preserve">т Исполнителя, не направит подписанный со своей стороны </w:t>
      </w:r>
      <w:r>
        <w:rPr>
          <w:rFonts w:ascii="Cambria" w:hAnsi="Cambria"/>
          <w:szCs w:val="24"/>
        </w:rPr>
        <w:t>А</w:t>
      </w:r>
      <w:r w:rsidRPr="008A171A">
        <w:rPr>
          <w:rFonts w:ascii="Cambria" w:hAnsi="Cambria"/>
          <w:szCs w:val="24"/>
        </w:rPr>
        <w:t xml:space="preserve">кт или претензию, данный </w:t>
      </w:r>
      <w:r>
        <w:rPr>
          <w:rFonts w:ascii="Cambria" w:hAnsi="Cambria"/>
          <w:szCs w:val="24"/>
        </w:rPr>
        <w:t>А</w:t>
      </w:r>
      <w:r w:rsidRPr="008A171A">
        <w:rPr>
          <w:rFonts w:ascii="Cambria" w:hAnsi="Cambria"/>
          <w:szCs w:val="24"/>
        </w:rPr>
        <w:t xml:space="preserve">кт считается подписанным Заказчиком, а </w:t>
      </w:r>
      <w:r>
        <w:rPr>
          <w:rFonts w:ascii="Cambria" w:hAnsi="Cambria"/>
          <w:szCs w:val="24"/>
        </w:rPr>
        <w:t>услуги</w:t>
      </w:r>
      <w:r w:rsidRPr="008A171A">
        <w:rPr>
          <w:rFonts w:ascii="Cambria" w:hAnsi="Cambria"/>
          <w:szCs w:val="24"/>
        </w:rPr>
        <w:t xml:space="preserve"> </w:t>
      </w:r>
      <w:r>
        <w:rPr>
          <w:rFonts w:ascii="Cambria" w:hAnsi="Cambria"/>
          <w:szCs w:val="24"/>
        </w:rPr>
        <w:t xml:space="preserve">– оказанными </w:t>
      </w:r>
      <w:r w:rsidRPr="008A171A">
        <w:rPr>
          <w:rFonts w:ascii="Cambria" w:hAnsi="Cambria"/>
          <w:szCs w:val="24"/>
        </w:rPr>
        <w:t xml:space="preserve">Исполнителем в полном объеме без замечаний. </w:t>
      </w:r>
    </w:p>
    <w:p w14:paraId="2D864406" w14:textId="77777777" w:rsidR="00221168" w:rsidRPr="008A171A" w:rsidRDefault="00221168" w:rsidP="00221168">
      <w:pPr>
        <w:numPr>
          <w:ilvl w:val="1"/>
          <w:numId w:val="17"/>
        </w:numPr>
        <w:tabs>
          <w:tab w:val="left" w:pos="993"/>
        </w:tabs>
        <w:suppressAutoHyphens w:val="0"/>
        <w:autoSpaceDE w:val="0"/>
        <w:autoSpaceDN w:val="0"/>
        <w:adjustRightInd w:val="0"/>
        <w:spacing w:after="0" w:line="240" w:lineRule="auto"/>
        <w:ind w:left="0" w:firstLine="567"/>
        <w:jc w:val="both"/>
        <w:rPr>
          <w:rFonts w:ascii="Cambria" w:hAnsi="Cambria"/>
          <w:szCs w:val="24"/>
        </w:rPr>
      </w:pPr>
      <w:r w:rsidRPr="008A171A">
        <w:rPr>
          <w:rFonts w:ascii="Cambria" w:hAnsi="Cambria"/>
          <w:szCs w:val="24"/>
        </w:rPr>
        <w:t>В случае оказани</w:t>
      </w:r>
      <w:r>
        <w:rPr>
          <w:rFonts w:ascii="Cambria" w:hAnsi="Cambria"/>
          <w:szCs w:val="24"/>
        </w:rPr>
        <w:t>я</w:t>
      </w:r>
      <w:r w:rsidRPr="008A171A">
        <w:rPr>
          <w:rFonts w:ascii="Cambria" w:hAnsi="Cambria"/>
          <w:szCs w:val="24"/>
        </w:rPr>
        <w:t xml:space="preserve"> услуг за пределами Санкт-Петербурга</w:t>
      </w:r>
      <w:r w:rsidR="004A7A97">
        <w:rPr>
          <w:rFonts w:ascii="Cambria" w:hAnsi="Cambria"/>
          <w:szCs w:val="24"/>
        </w:rPr>
        <w:t xml:space="preserve"> и Москвы</w:t>
      </w:r>
      <w:r w:rsidRPr="008A171A">
        <w:rPr>
          <w:rFonts w:ascii="Cambria" w:hAnsi="Cambria"/>
          <w:szCs w:val="24"/>
        </w:rPr>
        <w:t xml:space="preserve">, </w:t>
      </w:r>
      <w:r w:rsidRPr="008A171A">
        <w:rPr>
          <w:rFonts w:ascii="Cambria" w:hAnsi="Cambria" w:cs="Cambria"/>
          <w:szCs w:val="24"/>
        </w:rPr>
        <w:t>Заказчик оплачивает командировочные расходы, понесенные Исполнителем, в соответствии с условиями Договора, включая стоимость проезда к месту оказания услуг (расходы на авиа</w:t>
      </w:r>
      <w:r>
        <w:rPr>
          <w:rFonts w:ascii="Cambria" w:hAnsi="Cambria" w:cs="Cambria"/>
          <w:szCs w:val="24"/>
        </w:rPr>
        <w:t>-</w:t>
      </w:r>
      <w:r w:rsidRPr="008A171A">
        <w:rPr>
          <w:rFonts w:ascii="Cambria" w:hAnsi="Cambria" w:cs="Cambria"/>
          <w:szCs w:val="24"/>
        </w:rPr>
        <w:t xml:space="preserve"> или железнодорожный билет эконом-класса, на такси, на аэроэкспресс или на бензин</w:t>
      </w:r>
      <w:r>
        <w:rPr>
          <w:rFonts w:ascii="Cambria" w:hAnsi="Cambria" w:cs="Cambria"/>
          <w:szCs w:val="24"/>
        </w:rPr>
        <w:t xml:space="preserve"> –</w:t>
      </w:r>
      <w:r w:rsidRPr="008A171A">
        <w:rPr>
          <w:rFonts w:ascii="Cambria" w:hAnsi="Cambria" w:cs="Cambria"/>
          <w:szCs w:val="24"/>
        </w:rPr>
        <w:t xml:space="preserve"> в случае использования личного автотранспорта),  стоимость проживания  (расходы на проживание в гостинице уровня не выше 4*)  и суточные расходы (из расчета 2 000 (Две тысячи) рублей на одного человека за каждый командировочный день, включая дни отъезда и приезда).</w:t>
      </w:r>
    </w:p>
    <w:p w14:paraId="12EC6629"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КОНФИДЕНЦИАЛЬНОСТЬ</w:t>
      </w:r>
    </w:p>
    <w:p w14:paraId="1217ED6B" w14:textId="77777777" w:rsidR="00221168" w:rsidRPr="008A171A" w:rsidRDefault="00221168" w:rsidP="00221168">
      <w:pPr>
        <w:pStyle w:val="NormalWeb"/>
        <w:numPr>
          <w:ilvl w:val="0"/>
          <w:numId w:val="18"/>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течение срока действия Договора и после его прекращения по любым основаниям ни одна из Сторон не будет без предварительного письменного согласия другой Стороны разглашать третьим лицам либо опубликовывать любую информацию, которая была предоставлена одной из Сторон в связи с настоящим Договором, либо стала известна одной из Сторон в силу исполнения обязательств по Договору. Это обязательство не распространяется на документы и материалы, которые разрабатываются в целях передачи заранее оговоренным третьим лицам, либо содержат общедоступную информацию.</w:t>
      </w:r>
    </w:p>
    <w:p w14:paraId="3AFBD007" w14:textId="77777777" w:rsidR="00221168" w:rsidRPr="008A171A" w:rsidRDefault="00221168" w:rsidP="00221168">
      <w:pPr>
        <w:pStyle w:val="NormalWeb"/>
        <w:numPr>
          <w:ilvl w:val="0"/>
          <w:numId w:val="18"/>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 xml:space="preserve">Для целей данной статьи понятие «информация» включает в себя без ограничения следующее: </w:t>
      </w:r>
    </w:p>
    <w:p w14:paraId="6968722F"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об условиях Договора; </w:t>
      </w:r>
    </w:p>
    <w:p w14:paraId="66F16683"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прошлой, настоящей или предполагаемой будущей деятельности одной из Сторон, или любого другого предприятия, которое связано каким-либо образом с одной из Сторон, либо клиентов или контрагентов одной из Сторон, независимо от того, является ли эта информация технической, финансовой, коммерческой, личной или относящейся к любой другой области, в том числе к внутренней организации одной из Сторон, либо её клиентов или контрагентов; </w:t>
      </w:r>
    </w:p>
    <w:p w14:paraId="55F6AFF1"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состояния дел или имущества одной из Сторон настоящего Договора; </w:t>
      </w:r>
    </w:p>
    <w:p w14:paraId="73C89028" w14:textId="77777777" w:rsidR="00221168" w:rsidRPr="008A171A" w:rsidRDefault="00221168" w:rsidP="00221168">
      <w:pPr>
        <w:numPr>
          <w:ilvl w:val="0"/>
          <w:numId w:val="15"/>
        </w:numPr>
        <w:suppressAutoHyphens w:val="0"/>
        <w:autoSpaceDE w:val="0"/>
        <w:autoSpaceDN w:val="0"/>
        <w:adjustRightInd w:val="0"/>
        <w:spacing w:after="0" w:line="240" w:lineRule="auto"/>
        <w:ind w:left="567" w:hanging="567"/>
        <w:jc w:val="both"/>
        <w:rPr>
          <w:rFonts w:ascii="Cambria" w:hAnsi="Cambria"/>
          <w:szCs w:val="24"/>
        </w:rPr>
      </w:pPr>
      <w:r w:rsidRPr="008A171A">
        <w:rPr>
          <w:rFonts w:ascii="Cambria" w:hAnsi="Cambria"/>
          <w:szCs w:val="24"/>
        </w:rPr>
        <w:t xml:space="preserve">информацию относительно устных или письменных консультаций (рекомендаций), полученных в процессе исполнения обязательств по настоящему Договору. </w:t>
      </w:r>
    </w:p>
    <w:p w14:paraId="704F460A"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ОТВЕТСТВЕННОСТЬ СТОРОН</w:t>
      </w:r>
    </w:p>
    <w:p w14:paraId="2C3EE30C"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Исполнитель не несет ответственность за качество оказанных услуг, в случае предоставления Заказчиком недостоверной и/или неполной информации и документов.</w:t>
      </w:r>
    </w:p>
    <w:p w14:paraId="03990F1E"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случае нарушения Заказчиком сроков оплаты услуг и (или) возмещения понесенных Исполнителем расходов Исполнитель вправе предъявить Заказчику требование об уплате неустойки в размере 0,2 % от неуплаченной суммы за каждый день просрочки.</w:t>
      </w:r>
    </w:p>
    <w:p w14:paraId="21E59784" w14:textId="77777777" w:rsidR="00221168" w:rsidRPr="008A171A" w:rsidRDefault="00221168" w:rsidP="00221168">
      <w:pPr>
        <w:pStyle w:val="NormalWeb"/>
        <w:numPr>
          <w:ilvl w:val="0"/>
          <w:numId w:val="19"/>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В иных случаях за неисполнение или ненадлежащее исполнение обязательств по настоящему Договору Заказчик и Исполнитель несут ответственность в соответствии с</w:t>
      </w:r>
      <w:r>
        <w:rPr>
          <w:rFonts w:ascii="Cambria" w:hAnsi="Cambria" w:cs="Times New Roman"/>
          <w:color w:val="auto"/>
          <w:sz w:val="22"/>
          <w:szCs w:val="24"/>
        </w:rPr>
        <w:t> </w:t>
      </w:r>
      <w:r w:rsidRPr="008A171A">
        <w:rPr>
          <w:rFonts w:ascii="Cambria" w:hAnsi="Cambria" w:cs="Times New Roman"/>
          <w:color w:val="auto"/>
          <w:sz w:val="22"/>
          <w:szCs w:val="24"/>
        </w:rPr>
        <w:t>законодательством</w:t>
      </w:r>
      <w:r>
        <w:rPr>
          <w:rFonts w:ascii="Cambria" w:hAnsi="Cambria" w:cs="Times New Roman"/>
          <w:color w:val="auto"/>
          <w:sz w:val="22"/>
          <w:szCs w:val="24"/>
        </w:rPr>
        <w:t xml:space="preserve"> Российской Федерации</w:t>
      </w:r>
      <w:r w:rsidRPr="008A171A">
        <w:rPr>
          <w:rFonts w:ascii="Cambria" w:hAnsi="Cambria" w:cs="Times New Roman"/>
          <w:color w:val="auto"/>
          <w:sz w:val="22"/>
          <w:szCs w:val="24"/>
        </w:rPr>
        <w:t>.</w:t>
      </w:r>
    </w:p>
    <w:p w14:paraId="7FF25D78"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СРОК ДЕЙСТВИЯ И УСЛОВИЯ РАСТОРЖЕНИЯ</w:t>
      </w:r>
    </w:p>
    <w:p w14:paraId="0FF8BF7B"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B31E33">
        <w:rPr>
          <w:rFonts w:ascii="Cambria" w:hAnsi="Cambria" w:cs="Times New Roman"/>
          <w:color w:val="auto"/>
          <w:sz w:val="22"/>
          <w:szCs w:val="24"/>
        </w:rPr>
        <w:t xml:space="preserve">Настоящий Договор вступает в силу с момента подписания и действует </w:t>
      </w:r>
      <w:r>
        <w:rPr>
          <w:rFonts w:ascii="Cambria" w:hAnsi="Cambria" w:cs="Times New Roman"/>
          <w:color w:val="auto"/>
          <w:sz w:val="22"/>
          <w:szCs w:val="24"/>
        </w:rPr>
        <w:t>до 31.12.2020</w:t>
      </w:r>
      <w:r w:rsidRPr="00B31E33">
        <w:rPr>
          <w:rFonts w:ascii="Cambria" w:hAnsi="Cambria" w:cs="Times New Roman"/>
          <w:color w:val="auto"/>
          <w:sz w:val="22"/>
          <w:szCs w:val="24"/>
        </w:rPr>
        <w:t>.</w:t>
      </w:r>
    </w:p>
    <w:p w14:paraId="54D680F6"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8A171A">
        <w:rPr>
          <w:rFonts w:ascii="Cambria" w:hAnsi="Cambria" w:cs="Times New Roman"/>
          <w:color w:val="auto"/>
          <w:sz w:val="22"/>
          <w:szCs w:val="24"/>
        </w:rPr>
        <w:t xml:space="preserve">При одностороннем отказе Заказчиком от услуг Исполнителя стоимость предоплаченных услуг Заказчику не возвращается. </w:t>
      </w:r>
    </w:p>
    <w:p w14:paraId="441E4ECF" w14:textId="77777777" w:rsidR="00221168" w:rsidRPr="008A171A" w:rsidRDefault="00221168" w:rsidP="00221168">
      <w:pPr>
        <w:pStyle w:val="NormalWeb"/>
        <w:numPr>
          <w:ilvl w:val="0"/>
          <w:numId w:val="22"/>
        </w:numPr>
        <w:tabs>
          <w:tab w:val="left" w:pos="993"/>
        </w:tabs>
        <w:suppressAutoHyphens w:val="0"/>
        <w:spacing w:before="0" w:after="0"/>
        <w:ind w:left="0" w:firstLine="587"/>
        <w:rPr>
          <w:rFonts w:ascii="Cambria" w:hAnsi="Cambria" w:cs="Times New Roman"/>
          <w:color w:val="auto"/>
          <w:sz w:val="22"/>
          <w:szCs w:val="24"/>
        </w:rPr>
      </w:pPr>
      <w:r w:rsidRPr="008A171A">
        <w:rPr>
          <w:rFonts w:ascii="Cambria" w:hAnsi="Cambria" w:cs="Times New Roman"/>
          <w:color w:val="auto"/>
          <w:sz w:val="22"/>
          <w:szCs w:val="24"/>
        </w:rPr>
        <w:t>Исполнитель вправе в одностороннем порядке отказаться полностью или частично от исполнения своих обязательств по настоящему договору в следующих случаях:</w:t>
      </w:r>
    </w:p>
    <w:p w14:paraId="59C23530"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при отказе Заказчика от предоставления Исполнителю всех необходимых для работы документов</w:t>
      </w:r>
      <w:r>
        <w:rPr>
          <w:rFonts w:ascii="Cambria" w:hAnsi="Cambria"/>
          <w:szCs w:val="24"/>
        </w:rPr>
        <w:t xml:space="preserve"> и сведений</w:t>
      </w:r>
      <w:r w:rsidRPr="008A171A">
        <w:rPr>
          <w:rFonts w:ascii="Cambria" w:hAnsi="Cambria"/>
          <w:szCs w:val="24"/>
        </w:rPr>
        <w:t>;</w:t>
      </w:r>
    </w:p>
    <w:p w14:paraId="0A7F520D"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в случае невыполнения Заказчиком обязанности по оплате услуг Исполнителя;</w:t>
      </w:r>
    </w:p>
    <w:p w14:paraId="517B6782" w14:textId="77777777" w:rsidR="00221168" w:rsidRPr="008A171A" w:rsidRDefault="00221168" w:rsidP="00221168">
      <w:pPr>
        <w:numPr>
          <w:ilvl w:val="0"/>
          <w:numId w:val="15"/>
        </w:numPr>
        <w:suppressAutoHyphens w:val="0"/>
        <w:autoSpaceDE w:val="0"/>
        <w:autoSpaceDN w:val="0"/>
        <w:adjustRightInd w:val="0"/>
        <w:spacing w:after="0" w:line="240" w:lineRule="auto"/>
        <w:ind w:left="993" w:hanging="425"/>
        <w:jc w:val="both"/>
        <w:rPr>
          <w:rFonts w:ascii="Cambria" w:hAnsi="Cambria"/>
          <w:szCs w:val="24"/>
        </w:rPr>
      </w:pPr>
      <w:r w:rsidRPr="008A171A">
        <w:rPr>
          <w:rFonts w:ascii="Cambria" w:hAnsi="Cambria"/>
          <w:szCs w:val="24"/>
        </w:rPr>
        <w:t>в иных случаях</w:t>
      </w:r>
      <w:r>
        <w:rPr>
          <w:rFonts w:ascii="Cambria" w:hAnsi="Cambria"/>
          <w:szCs w:val="24"/>
        </w:rPr>
        <w:t xml:space="preserve">, </w:t>
      </w:r>
      <w:r w:rsidRPr="008A171A">
        <w:rPr>
          <w:rFonts w:ascii="Cambria" w:hAnsi="Cambria"/>
          <w:szCs w:val="24"/>
        </w:rPr>
        <w:t>предусмотренных законом.</w:t>
      </w:r>
    </w:p>
    <w:p w14:paraId="063EB534" w14:textId="77777777" w:rsidR="00221168" w:rsidRPr="008A171A" w:rsidRDefault="00221168" w:rsidP="00221168">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8A171A">
        <w:rPr>
          <w:rFonts w:ascii="Cambria" w:hAnsi="Cambria"/>
          <w:b/>
          <w:szCs w:val="24"/>
        </w:rPr>
        <w:t>ЗАКЛЮЧИТЕЛЬНЫЕ ПОЛОЖЕНИЯ</w:t>
      </w:r>
    </w:p>
    <w:p w14:paraId="2EBA509A" w14:textId="77777777" w:rsidR="00221168" w:rsidRPr="008A171A" w:rsidRDefault="00221168" w:rsidP="00221168">
      <w:pPr>
        <w:pStyle w:val="NormalWeb"/>
        <w:numPr>
          <w:ilvl w:val="0"/>
          <w:numId w:val="23"/>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t xml:space="preserve">Стороны определили, что </w:t>
      </w:r>
      <w:r>
        <w:rPr>
          <w:rFonts w:ascii="Cambria" w:hAnsi="Cambria" w:cs="Times New Roman"/>
          <w:color w:val="auto"/>
          <w:sz w:val="22"/>
          <w:szCs w:val="24"/>
        </w:rPr>
        <w:t>Д</w:t>
      </w:r>
      <w:r w:rsidRPr="008A171A">
        <w:rPr>
          <w:rFonts w:ascii="Cambria" w:hAnsi="Cambria" w:cs="Times New Roman"/>
          <w:color w:val="auto"/>
          <w:sz w:val="22"/>
          <w:szCs w:val="24"/>
        </w:rPr>
        <w:t>оговор, дополнительные соглашения к нему</w:t>
      </w:r>
      <w:r>
        <w:rPr>
          <w:rFonts w:ascii="Cambria" w:hAnsi="Cambria" w:cs="Times New Roman"/>
          <w:color w:val="auto"/>
          <w:sz w:val="22"/>
          <w:szCs w:val="24"/>
        </w:rPr>
        <w:t xml:space="preserve"> и</w:t>
      </w:r>
      <w:r w:rsidRPr="008A171A">
        <w:rPr>
          <w:rFonts w:ascii="Cambria" w:hAnsi="Cambria" w:cs="Times New Roman"/>
          <w:color w:val="auto"/>
          <w:sz w:val="22"/>
          <w:szCs w:val="24"/>
        </w:rPr>
        <w:t xml:space="preserve"> </w:t>
      </w:r>
      <w:r>
        <w:rPr>
          <w:rFonts w:ascii="Cambria" w:hAnsi="Cambria" w:cs="Times New Roman"/>
          <w:color w:val="auto"/>
          <w:sz w:val="22"/>
          <w:szCs w:val="24"/>
        </w:rPr>
        <w:t>А</w:t>
      </w:r>
      <w:r w:rsidRPr="008A171A">
        <w:rPr>
          <w:rFonts w:ascii="Cambria" w:hAnsi="Cambria" w:cs="Times New Roman"/>
          <w:color w:val="auto"/>
          <w:sz w:val="22"/>
          <w:szCs w:val="24"/>
        </w:rPr>
        <w:t>кты, подписанные с помощью средств факсимильной связи, имеют силу оригинал</w:t>
      </w:r>
      <w:r>
        <w:rPr>
          <w:rFonts w:ascii="Cambria" w:hAnsi="Cambria" w:cs="Times New Roman"/>
          <w:color w:val="auto"/>
          <w:sz w:val="22"/>
          <w:szCs w:val="24"/>
        </w:rPr>
        <w:t>а</w:t>
      </w:r>
      <w:r w:rsidRPr="008A171A">
        <w:rPr>
          <w:rFonts w:ascii="Cambria" w:hAnsi="Cambria" w:cs="Times New Roman"/>
          <w:color w:val="auto"/>
          <w:sz w:val="22"/>
          <w:szCs w:val="24"/>
        </w:rPr>
        <w:t xml:space="preserve"> до момента получения сторонами оригиналов указанных документов.</w:t>
      </w:r>
    </w:p>
    <w:p w14:paraId="3CB2ED13" w14:textId="77777777" w:rsidR="00221168" w:rsidRDefault="00221168" w:rsidP="00221168">
      <w:pPr>
        <w:pStyle w:val="NormalWeb"/>
        <w:numPr>
          <w:ilvl w:val="0"/>
          <w:numId w:val="23"/>
        </w:numPr>
        <w:tabs>
          <w:tab w:val="left" w:pos="993"/>
        </w:tabs>
        <w:suppressAutoHyphens w:val="0"/>
        <w:spacing w:before="0" w:after="0"/>
        <w:ind w:left="0" w:firstLine="567"/>
        <w:rPr>
          <w:rFonts w:ascii="Cambria" w:hAnsi="Cambria" w:cs="Times New Roman"/>
          <w:color w:val="auto"/>
          <w:sz w:val="22"/>
          <w:szCs w:val="24"/>
        </w:rPr>
      </w:pPr>
      <w:r w:rsidRPr="008A171A">
        <w:rPr>
          <w:rFonts w:ascii="Cambria" w:hAnsi="Cambria" w:cs="Times New Roman"/>
          <w:color w:val="auto"/>
          <w:sz w:val="22"/>
          <w:szCs w:val="24"/>
        </w:rPr>
        <w:lastRenderedPageBreak/>
        <w:t xml:space="preserve">Договор подписан в двух экземплярах, имеющих одинаковую юридическую силу, по одному для каждой Стороны. </w:t>
      </w:r>
    </w:p>
    <w:p w14:paraId="373DD688" w14:textId="77777777" w:rsidR="00CE2F5D" w:rsidRPr="00AF4F11" w:rsidRDefault="00CE2F5D" w:rsidP="00CE2F5D">
      <w:pPr>
        <w:keepNext/>
        <w:numPr>
          <w:ilvl w:val="0"/>
          <w:numId w:val="14"/>
        </w:numPr>
        <w:suppressAutoHyphens w:val="0"/>
        <w:autoSpaceDE w:val="0"/>
        <w:autoSpaceDN w:val="0"/>
        <w:adjustRightInd w:val="0"/>
        <w:spacing w:before="120" w:after="120" w:line="240" w:lineRule="auto"/>
        <w:ind w:left="714" w:hanging="357"/>
        <w:jc w:val="center"/>
        <w:rPr>
          <w:rFonts w:ascii="Cambria" w:hAnsi="Cambria"/>
          <w:b/>
          <w:szCs w:val="24"/>
        </w:rPr>
      </w:pPr>
      <w:r w:rsidRPr="00AF4F11">
        <w:rPr>
          <w:rFonts w:ascii="Cambria" w:hAnsi="Cambria"/>
          <w:b/>
          <w:szCs w:val="24"/>
        </w:rPr>
        <w:t>АДРЕСА И РЕКВИЗИТЫ СТОРОН</w:t>
      </w:r>
    </w:p>
    <w:tbl>
      <w:tblPr>
        <w:tblW w:w="0" w:type="auto"/>
        <w:tblInd w:w="222" w:type="dxa"/>
        <w:tblLook w:val="0000" w:firstRow="0" w:lastRow="0" w:firstColumn="0" w:lastColumn="0" w:noHBand="0" w:noVBand="0"/>
      </w:tblPr>
      <w:tblGrid>
        <w:gridCol w:w="4873"/>
        <w:gridCol w:w="53"/>
        <w:gridCol w:w="4951"/>
        <w:gridCol w:w="107"/>
      </w:tblGrid>
      <w:tr w:rsidR="00CE2F5D" w:rsidRPr="00FE4CB1" w14:paraId="6EAE0EF2" w14:textId="77777777" w:rsidTr="007241EE">
        <w:trPr>
          <w:trHeight w:val="623"/>
        </w:trPr>
        <w:tc>
          <w:tcPr>
            <w:tcW w:w="4939" w:type="dxa"/>
            <w:gridSpan w:val="2"/>
          </w:tcPr>
          <w:p w14:paraId="5A5BF712" w14:textId="77777777" w:rsidR="00CE2F5D" w:rsidRPr="00BE5382" w:rsidRDefault="00CE2F5D" w:rsidP="007241EE">
            <w:pPr>
              <w:spacing w:after="0"/>
              <w:outlineLvl w:val="0"/>
              <w:rPr>
                <w:rFonts w:ascii="Cambria" w:hAnsi="Cambria"/>
                <w:b/>
                <w:bCs/>
              </w:rPr>
            </w:pPr>
            <w:r w:rsidRPr="00EB26C3">
              <w:rPr>
                <w:rFonts w:ascii="Cambria" w:hAnsi="Cambria"/>
                <w:b/>
                <w:u w:val="single"/>
              </w:rPr>
              <w:t>Заказчик</w:t>
            </w:r>
            <w:r w:rsidRPr="00BE5382">
              <w:rPr>
                <w:rFonts w:ascii="Cambria" w:hAnsi="Cambria"/>
                <w:b/>
                <w:bCs/>
              </w:rPr>
              <w:t>:</w:t>
            </w:r>
          </w:p>
          <w:p w14:paraId="15225B50" w14:textId="41716A17" w:rsidR="00544F49" w:rsidRPr="00352974" w:rsidRDefault="00352974" w:rsidP="00544F49">
            <w:pPr>
              <w:shd w:val="clear" w:color="auto" w:fill="FFFFFF"/>
              <w:spacing w:after="0"/>
              <w:ind w:right="22"/>
              <w:rPr>
                <w:rFonts w:ascii="Cambria" w:hAnsi="Cambria"/>
                <w:b/>
                <w:lang w:val="en-US"/>
              </w:rPr>
            </w:pPr>
            <w:r>
              <w:rPr>
                <w:rFonts w:ascii="Cambria" w:hAnsi="Cambria"/>
                <w:b/>
                <w:bCs/>
                <w:lang w:val="en-US"/>
              </w:rPr>
              <w:t>{{ client_name_short }}</w:t>
            </w:r>
          </w:p>
          <w:p w14:paraId="6215C382" w14:textId="0CC4C652" w:rsidR="00544F49" w:rsidRPr="00285758" w:rsidRDefault="00544F49" w:rsidP="00544F49">
            <w:pPr>
              <w:shd w:val="clear" w:color="auto" w:fill="FFFFFF"/>
              <w:spacing w:after="0"/>
              <w:ind w:right="22"/>
              <w:rPr>
                <w:rFonts w:ascii="Cambria" w:hAnsi="Cambria"/>
                <w:lang w:val="en-US"/>
              </w:rPr>
            </w:pPr>
            <w:r w:rsidRPr="00EB26C3">
              <w:rPr>
                <w:rFonts w:ascii="Cambria" w:hAnsi="Cambria"/>
              </w:rPr>
              <w:t>ОГРН</w:t>
            </w:r>
            <w:r w:rsidRPr="00352974">
              <w:rPr>
                <w:rFonts w:ascii="Cambria" w:hAnsi="Cambria"/>
                <w:lang w:val="en-US"/>
              </w:rPr>
              <w:t xml:space="preserve">: </w:t>
            </w:r>
            <w:r w:rsidR="00352974">
              <w:rPr>
                <w:rFonts w:ascii="Cambria" w:hAnsi="Cambria"/>
                <w:lang w:val="en-US"/>
              </w:rPr>
              <w:t xml:space="preserve">{{ client_ogrn }} </w:t>
            </w:r>
            <w:r w:rsidRPr="00352974">
              <w:rPr>
                <w:rFonts w:ascii="Cambria" w:hAnsi="Cambria"/>
                <w:lang w:val="en-US"/>
              </w:rPr>
              <w:cr/>
            </w:r>
            <w:r w:rsidRPr="00EB26C3">
              <w:rPr>
                <w:rFonts w:ascii="Cambria" w:hAnsi="Cambria"/>
              </w:rPr>
              <w:t>ИНН</w:t>
            </w:r>
            <w:r w:rsidRPr="00352974">
              <w:rPr>
                <w:rFonts w:ascii="Cambria" w:hAnsi="Cambria"/>
                <w:lang w:val="en-US"/>
              </w:rPr>
              <w:t>/</w:t>
            </w:r>
            <w:r w:rsidRPr="00EB26C3">
              <w:rPr>
                <w:rFonts w:ascii="Cambria" w:hAnsi="Cambria"/>
              </w:rPr>
              <w:t>КПП</w:t>
            </w:r>
            <w:r w:rsidRPr="00352974">
              <w:rPr>
                <w:rFonts w:ascii="Cambria" w:hAnsi="Cambria"/>
                <w:lang w:val="en-US"/>
              </w:rPr>
              <w:t xml:space="preserve">: </w:t>
            </w:r>
            <w:r w:rsidR="00285758">
              <w:rPr>
                <w:rFonts w:ascii="Cambria" w:hAnsi="Cambria"/>
                <w:lang w:val="en-US"/>
              </w:rPr>
              <w:t xml:space="preserve">{{ </w:t>
            </w:r>
            <w:r w:rsidR="00285758" w:rsidRPr="00285758">
              <w:rPr>
                <w:rFonts w:ascii="Cambria" w:hAnsi="Cambria"/>
                <w:lang w:val="en-US"/>
              </w:rPr>
              <w:t>client_inn_kpp</w:t>
            </w:r>
            <w:r w:rsidR="00285758">
              <w:rPr>
                <w:rFonts w:ascii="Cambria" w:hAnsi="Cambria"/>
                <w:lang w:val="en-US"/>
              </w:rPr>
              <w:t xml:space="preserve"> }}</w:t>
            </w:r>
          </w:p>
          <w:p w14:paraId="77FA3BF3" w14:textId="77777777" w:rsidR="00544F49" w:rsidRPr="00FE4CB1" w:rsidRDefault="00544F49" w:rsidP="00544F49">
            <w:pPr>
              <w:spacing w:after="0"/>
              <w:rPr>
                <w:rFonts w:ascii="Cambria" w:hAnsi="Cambria"/>
                <w:b/>
                <w:lang w:val="en-US"/>
              </w:rPr>
            </w:pPr>
            <w:r w:rsidRPr="00EB26C3">
              <w:rPr>
                <w:rFonts w:ascii="Cambria" w:hAnsi="Cambria"/>
                <w:b/>
              </w:rPr>
              <w:t>Юридический</w:t>
            </w:r>
            <w:r w:rsidRPr="00FE4CB1">
              <w:rPr>
                <w:rFonts w:ascii="Cambria" w:hAnsi="Cambria"/>
                <w:b/>
                <w:lang w:val="en-US"/>
              </w:rPr>
              <w:t xml:space="preserve"> </w:t>
            </w:r>
            <w:r w:rsidRPr="00EB26C3">
              <w:rPr>
                <w:rFonts w:ascii="Cambria" w:hAnsi="Cambria"/>
                <w:b/>
              </w:rPr>
              <w:t>адрес</w:t>
            </w:r>
            <w:r w:rsidRPr="00FE4CB1">
              <w:rPr>
                <w:rFonts w:ascii="Cambria" w:hAnsi="Cambria"/>
                <w:b/>
                <w:lang w:val="en-US"/>
              </w:rPr>
              <w:t xml:space="preserve">:  </w:t>
            </w:r>
          </w:p>
          <w:p w14:paraId="55DABE6E" w14:textId="6FDAE45E" w:rsidR="00544F49" w:rsidRPr="00285758" w:rsidRDefault="00285758" w:rsidP="00544F49">
            <w:pPr>
              <w:spacing w:after="0"/>
              <w:rPr>
                <w:rFonts w:ascii="Cambria" w:hAnsi="Cambria"/>
                <w:lang w:val="en-US"/>
              </w:rPr>
            </w:pPr>
            <w:r w:rsidRPr="00285758">
              <w:rPr>
                <w:rFonts w:ascii="Cambria" w:hAnsi="Cambria"/>
                <w:lang w:val="en-US"/>
              </w:rPr>
              <w:t>{{ addr_jur_zip_city_street</w:t>
            </w:r>
            <w:r>
              <w:rPr>
                <w:rFonts w:ascii="Cambria" w:hAnsi="Cambria"/>
                <w:lang w:val="en-US"/>
              </w:rPr>
              <w:t xml:space="preserve"> </w:t>
            </w:r>
            <w:r w:rsidRPr="00285758">
              <w:rPr>
                <w:rFonts w:ascii="Cambria" w:hAnsi="Cambria"/>
                <w:lang w:val="en-US"/>
              </w:rPr>
              <w:t>}}</w:t>
            </w:r>
            <w:r w:rsidR="004A7A97" w:rsidRPr="00285758">
              <w:rPr>
                <w:rFonts w:ascii="Cambria" w:hAnsi="Cambria"/>
                <w:lang w:val="en-US"/>
              </w:rPr>
              <w:t xml:space="preserve">, </w:t>
            </w:r>
            <w:r w:rsidR="004A7A97" w:rsidRPr="00285758">
              <w:rPr>
                <w:rFonts w:ascii="Cambria" w:hAnsi="Cambria"/>
                <w:lang w:val="en-US"/>
              </w:rPr>
              <w:br/>
            </w:r>
            <w:r w:rsidRPr="00285758">
              <w:rPr>
                <w:rFonts w:ascii="Cambria" w:hAnsi="Cambria"/>
                <w:lang w:val="en-US"/>
              </w:rPr>
              <w:t>{{ addr_jur_addr_building_room }}</w:t>
            </w:r>
          </w:p>
          <w:p w14:paraId="43C86431" w14:textId="77777777" w:rsidR="004A202C" w:rsidRPr="00FE4CB1" w:rsidRDefault="004A202C" w:rsidP="004A202C">
            <w:pPr>
              <w:spacing w:after="0"/>
              <w:rPr>
                <w:rFonts w:ascii="Cambria" w:hAnsi="Cambria"/>
                <w:b/>
                <w:lang w:val="en-US"/>
              </w:rPr>
            </w:pPr>
            <w:r>
              <w:rPr>
                <w:rFonts w:ascii="Cambria" w:hAnsi="Cambria"/>
                <w:b/>
              </w:rPr>
              <w:t>Почтовый</w:t>
            </w:r>
            <w:r w:rsidRPr="00FE4CB1">
              <w:rPr>
                <w:rFonts w:ascii="Cambria" w:hAnsi="Cambria"/>
                <w:b/>
                <w:lang w:val="en-US"/>
              </w:rPr>
              <w:t xml:space="preserve"> </w:t>
            </w:r>
            <w:r w:rsidRPr="00EB26C3">
              <w:rPr>
                <w:rFonts w:ascii="Cambria" w:hAnsi="Cambria"/>
                <w:b/>
              </w:rPr>
              <w:t>адрес</w:t>
            </w:r>
            <w:r w:rsidRPr="00FE4CB1">
              <w:rPr>
                <w:rFonts w:ascii="Cambria" w:hAnsi="Cambria"/>
                <w:b/>
                <w:lang w:val="en-US"/>
              </w:rPr>
              <w:t xml:space="preserve">:  </w:t>
            </w:r>
          </w:p>
          <w:p w14:paraId="79B88AA8" w14:textId="436CADB4" w:rsidR="004A202C" w:rsidRPr="00285758" w:rsidRDefault="00285758" w:rsidP="004A202C">
            <w:pPr>
              <w:spacing w:after="0"/>
              <w:rPr>
                <w:rFonts w:ascii="Cambria" w:hAnsi="Cambria"/>
                <w:lang w:val="en-US"/>
              </w:rPr>
            </w:pPr>
            <w:r w:rsidRPr="00285758">
              <w:rPr>
                <w:rFonts w:ascii="Cambria" w:hAnsi="Cambria"/>
                <w:lang w:val="en-US"/>
              </w:rPr>
              <w:t>{{ addr_post_zip_city_street</w:t>
            </w:r>
            <w:r>
              <w:rPr>
                <w:rFonts w:ascii="Cambria" w:hAnsi="Cambria"/>
                <w:lang w:val="en-US"/>
              </w:rPr>
              <w:t xml:space="preserve"> }}</w:t>
            </w:r>
            <w:r w:rsidR="004A202C" w:rsidRPr="00285758">
              <w:rPr>
                <w:rFonts w:ascii="Cambria" w:hAnsi="Cambria"/>
                <w:lang w:val="en-US"/>
              </w:rPr>
              <w:t>,</w:t>
            </w:r>
            <w:r w:rsidR="004A202C" w:rsidRPr="00285758">
              <w:rPr>
                <w:rFonts w:ascii="Cambria" w:hAnsi="Cambria"/>
                <w:lang w:val="en-US"/>
              </w:rPr>
              <w:br/>
            </w:r>
            <w:r w:rsidRPr="00285758">
              <w:rPr>
                <w:rFonts w:ascii="Cambria" w:hAnsi="Cambria"/>
                <w:lang w:val="en-US"/>
              </w:rPr>
              <w:t>{{ addr_post_building_room</w:t>
            </w:r>
            <w:r>
              <w:rPr>
                <w:rFonts w:ascii="Cambria" w:hAnsi="Cambria"/>
                <w:lang w:val="en-US"/>
              </w:rPr>
              <w:t xml:space="preserve"> }}</w:t>
            </w:r>
          </w:p>
          <w:p w14:paraId="37AC4D96" w14:textId="77777777" w:rsidR="00544F49" w:rsidRPr="00AC076F" w:rsidRDefault="00544F49" w:rsidP="00544F49">
            <w:pPr>
              <w:spacing w:after="0"/>
              <w:rPr>
                <w:rFonts w:ascii="Cambria" w:hAnsi="Cambria"/>
                <w:b/>
                <w:lang w:val="en-US"/>
              </w:rPr>
            </w:pPr>
            <w:r w:rsidRPr="00EB26C3">
              <w:rPr>
                <w:rFonts w:ascii="Cambria" w:hAnsi="Cambria"/>
                <w:b/>
              </w:rPr>
              <w:t>Банковские</w:t>
            </w:r>
            <w:r w:rsidRPr="00AC076F">
              <w:rPr>
                <w:rFonts w:ascii="Cambria" w:hAnsi="Cambria"/>
                <w:b/>
                <w:lang w:val="en-US"/>
              </w:rPr>
              <w:t xml:space="preserve"> </w:t>
            </w:r>
            <w:r w:rsidRPr="00EB26C3">
              <w:rPr>
                <w:rFonts w:ascii="Cambria" w:hAnsi="Cambria"/>
                <w:b/>
              </w:rPr>
              <w:t>реквизиты</w:t>
            </w:r>
            <w:r w:rsidRPr="00AC076F">
              <w:rPr>
                <w:rFonts w:ascii="Cambria" w:hAnsi="Cambria"/>
                <w:b/>
                <w:lang w:val="en-US"/>
              </w:rPr>
              <w:t>:</w:t>
            </w:r>
          </w:p>
          <w:p w14:paraId="68294563" w14:textId="163050EF" w:rsidR="00544F49" w:rsidRPr="00285758" w:rsidRDefault="00544F49" w:rsidP="00544F49">
            <w:pPr>
              <w:spacing w:after="0"/>
              <w:ind w:right="-165"/>
              <w:outlineLvl w:val="0"/>
              <w:rPr>
                <w:rFonts w:ascii="Cambria" w:hAnsi="Cambria"/>
                <w:lang w:val="en-US"/>
              </w:rPr>
            </w:pPr>
            <w:r w:rsidRPr="00EB26C3">
              <w:rPr>
                <w:rFonts w:ascii="Cambria" w:hAnsi="Cambria"/>
                <w:color w:val="000000"/>
              </w:rPr>
              <w:t>р</w:t>
            </w:r>
            <w:r w:rsidRPr="00285758">
              <w:rPr>
                <w:rFonts w:ascii="Cambria" w:hAnsi="Cambria"/>
                <w:lang w:val="en-US"/>
              </w:rPr>
              <w:t>/</w:t>
            </w:r>
            <w:r w:rsidRPr="00302734">
              <w:rPr>
                <w:rFonts w:ascii="Cambria" w:hAnsi="Cambria"/>
              </w:rPr>
              <w:t>сч</w:t>
            </w:r>
            <w:r w:rsidRPr="00285758">
              <w:rPr>
                <w:rFonts w:ascii="Cambria" w:hAnsi="Cambria"/>
                <w:lang w:val="en-US"/>
              </w:rPr>
              <w:t xml:space="preserve">.№  </w:t>
            </w:r>
            <w:r w:rsidR="00285758" w:rsidRPr="00285758">
              <w:rPr>
                <w:rFonts w:ascii="Cambria" w:hAnsi="Cambria"/>
                <w:lang w:val="en-US"/>
              </w:rPr>
              <w:t>{{ bank_account_num</w:t>
            </w:r>
            <w:r w:rsidR="00285758">
              <w:rPr>
                <w:rFonts w:ascii="Cambria" w:hAnsi="Cambria"/>
                <w:lang w:val="en-US"/>
              </w:rPr>
              <w:t xml:space="preserve"> }}</w:t>
            </w:r>
          </w:p>
          <w:p w14:paraId="1257D543" w14:textId="506760CC" w:rsidR="00544F49" w:rsidRPr="00285758" w:rsidRDefault="00544F49" w:rsidP="00544F49">
            <w:pPr>
              <w:spacing w:after="0"/>
              <w:ind w:right="-165"/>
              <w:outlineLvl w:val="0"/>
              <w:rPr>
                <w:rFonts w:ascii="Cambria" w:hAnsi="Cambria"/>
                <w:lang w:val="en-US"/>
              </w:rPr>
            </w:pPr>
            <w:r w:rsidRPr="00302734">
              <w:rPr>
                <w:rFonts w:ascii="Cambria" w:hAnsi="Cambria"/>
              </w:rPr>
              <w:t>в</w:t>
            </w:r>
            <w:r w:rsidRPr="00285758">
              <w:rPr>
                <w:rFonts w:ascii="Cambria" w:hAnsi="Cambria"/>
                <w:lang w:val="en-US"/>
              </w:rPr>
              <w:t xml:space="preserve"> </w:t>
            </w:r>
            <w:r w:rsidR="00285758" w:rsidRPr="00285758">
              <w:rPr>
                <w:rFonts w:ascii="Cambria" w:hAnsi="Cambria"/>
                <w:lang w:val="en-US"/>
              </w:rPr>
              <w:t>{{ bank_name }}</w:t>
            </w:r>
          </w:p>
          <w:p w14:paraId="4E9D2D34" w14:textId="2A094F71" w:rsidR="00544F49" w:rsidRPr="00285758" w:rsidRDefault="00544F49" w:rsidP="00544F49">
            <w:pPr>
              <w:spacing w:after="0"/>
              <w:rPr>
                <w:rFonts w:ascii="Cambria" w:hAnsi="Cambria"/>
                <w:lang w:val="en-US"/>
              </w:rPr>
            </w:pPr>
            <w:r w:rsidRPr="00302734">
              <w:rPr>
                <w:rFonts w:ascii="Cambria" w:hAnsi="Cambria"/>
              </w:rPr>
              <w:t>БИК</w:t>
            </w:r>
            <w:r w:rsidRPr="004A7A97">
              <w:rPr>
                <w:rFonts w:ascii="Cambria" w:hAnsi="Cambria"/>
                <w:lang w:val="en-US"/>
              </w:rPr>
              <w:t> </w:t>
            </w:r>
            <w:r w:rsidR="00285758">
              <w:rPr>
                <w:rFonts w:ascii="Cambria" w:hAnsi="Cambria"/>
                <w:lang w:val="en-US"/>
              </w:rPr>
              <w:t xml:space="preserve">{{ </w:t>
            </w:r>
            <w:r w:rsidR="00285758" w:rsidRPr="00285758">
              <w:rPr>
                <w:rFonts w:ascii="Cambria" w:hAnsi="Cambria"/>
                <w:lang w:val="en-US"/>
              </w:rPr>
              <w:t>bank_bik</w:t>
            </w:r>
            <w:r w:rsidR="00285758">
              <w:rPr>
                <w:rFonts w:ascii="Cambria" w:hAnsi="Cambria"/>
                <w:lang w:val="en-US"/>
              </w:rPr>
              <w:t xml:space="preserve"> }}</w:t>
            </w:r>
          </w:p>
          <w:p w14:paraId="7EDBF0C3" w14:textId="2B62C515" w:rsidR="00024A70" w:rsidRPr="004A202C" w:rsidRDefault="00024A70" w:rsidP="00544F49">
            <w:pPr>
              <w:spacing w:after="0"/>
              <w:rPr>
                <w:rFonts w:ascii="Cambria" w:hAnsi="Cambria"/>
                <w:b/>
                <w:lang w:val="en-US"/>
              </w:rPr>
            </w:pPr>
            <w:r w:rsidRPr="004A7A97">
              <w:rPr>
                <w:rFonts w:ascii="Cambria" w:hAnsi="Cambria"/>
                <w:b/>
                <w:lang w:val="en-US"/>
              </w:rPr>
              <w:t>E</w:t>
            </w:r>
            <w:r w:rsidRPr="004A202C">
              <w:rPr>
                <w:rFonts w:ascii="Cambria" w:hAnsi="Cambria"/>
                <w:b/>
                <w:lang w:val="en-US"/>
              </w:rPr>
              <w:t>-</w:t>
            </w:r>
            <w:r w:rsidRPr="004A7A97">
              <w:rPr>
                <w:rFonts w:ascii="Cambria" w:hAnsi="Cambria"/>
                <w:b/>
                <w:lang w:val="en-US"/>
              </w:rPr>
              <w:t>mail</w:t>
            </w:r>
            <w:r w:rsidRPr="004A202C">
              <w:rPr>
                <w:rFonts w:ascii="Cambria" w:hAnsi="Cambria"/>
                <w:b/>
                <w:lang w:val="en-US"/>
              </w:rPr>
              <w:t>:</w:t>
            </w:r>
            <w:r w:rsidR="00544F49" w:rsidRPr="004A202C">
              <w:rPr>
                <w:rFonts w:ascii="Cambria" w:hAnsi="Cambria"/>
                <w:b/>
                <w:lang w:val="en-US"/>
              </w:rPr>
              <w:t xml:space="preserve"> </w:t>
            </w:r>
            <w:r w:rsidR="00285758" w:rsidRPr="00285758">
              <w:rPr>
                <w:rFonts w:ascii="Cambria" w:hAnsi="Cambria"/>
                <w:bCs/>
                <w:lang w:val="en-US"/>
              </w:rPr>
              <w:t>{{</w:t>
            </w:r>
            <w:r w:rsidR="00285758">
              <w:rPr>
                <w:rFonts w:ascii="Cambria" w:hAnsi="Cambria"/>
                <w:bCs/>
                <w:lang w:val="en-US"/>
              </w:rPr>
              <w:t xml:space="preserve"> </w:t>
            </w:r>
            <w:r w:rsidR="00285758" w:rsidRPr="00285758">
              <w:rPr>
                <w:rFonts w:ascii="Cambria" w:hAnsi="Cambria"/>
                <w:bCs/>
                <w:lang w:val="en-US"/>
              </w:rPr>
              <w:t>client_email</w:t>
            </w:r>
            <w:r w:rsidR="00285758">
              <w:rPr>
                <w:rFonts w:ascii="Cambria" w:hAnsi="Cambria"/>
                <w:bCs/>
                <w:lang w:val="en-US"/>
              </w:rPr>
              <w:t xml:space="preserve"> </w:t>
            </w:r>
            <w:hyperlink r:id="rId7" w:history="1"/>
            <w:r w:rsidR="00285758">
              <w:rPr>
                <w:lang w:val="en-US"/>
              </w:rPr>
              <w:t>}}</w:t>
            </w:r>
          </w:p>
          <w:p w14:paraId="56B076FA" w14:textId="77777777" w:rsidR="004A7A97" w:rsidRPr="004A202C" w:rsidRDefault="004A7A97" w:rsidP="00544F49">
            <w:pPr>
              <w:spacing w:after="0"/>
              <w:rPr>
                <w:rStyle w:val="Hyperlink"/>
                <w:lang w:val="en-US" w:eastAsia="ru-RU"/>
              </w:rPr>
            </w:pPr>
          </w:p>
          <w:p w14:paraId="4AD144B0" w14:textId="77777777" w:rsidR="00CE2F5D" w:rsidRPr="004A7A97" w:rsidRDefault="00305244" w:rsidP="00305244">
            <w:pPr>
              <w:spacing w:after="0"/>
              <w:rPr>
                <w:rFonts w:ascii="Cambria" w:hAnsi="Cambria"/>
                <w:lang w:val="en-US"/>
              </w:rPr>
            </w:pPr>
            <w:r w:rsidRPr="004A7A97">
              <w:rPr>
                <w:rFonts w:ascii="Cambria" w:hAnsi="Cambria"/>
                <w:lang w:val="en-US"/>
              </w:rPr>
              <w:t xml:space="preserve"> </w:t>
            </w:r>
          </w:p>
        </w:tc>
        <w:tc>
          <w:tcPr>
            <w:tcW w:w="5120" w:type="dxa"/>
            <w:gridSpan w:val="2"/>
          </w:tcPr>
          <w:p w14:paraId="5944F50B" w14:textId="77777777" w:rsidR="00CE2F5D" w:rsidRPr="00FE4CB1" w:rsidRDefault="00CE2F5D" w:rsidP="007241EE">
            <w:pPr>
              <w:spacing w:after="0"/>
              <w:outlineLvl w:val="0"/>
              <w:rPr>
                <w:rFonts w:ascii="Cambria" w:hAnsi="Cambria"/>
                <w:b/>
                <w:bCs/>
              </w:rPr>
            </w:pPr>
            <w:r w:rsidRPr="00FE4CB1">
              <w:rPr>
                <w:rFonts w:ascii="Cambria" w:hAnsi="Cambria"/>
                <w:b/>
                <w:bCs/>
                <w:u w:val="single"/>
              </w:rPr>
              <w:t>Исполнитель</w:t>
            </w:r>
            <w:r w:rsidRPr="00FE4CB1">
              <w:rPr>
                <w:rFonts w:ascii="Cambria" w:hAnsi="Cambria"/>
                <w:b/>
                <w:bCs/>
              </w:rPr>
              <w:t>:</w:t>
            </w:r>
          </w:p>
          <w:p w14:paraId="4579906C" w14:textId="77777777" w:rsidR="00673CA5" w:rsidRPr="00FE4CB1" w:rsidRDefault="00673CA5" w:rsidP="00673CA5">
            <w:pPr>
              <w:shd w:val="clear" w:color="auto" w:fill="FFFFFF"/>
              <w:spacing w:after="0"/>
              <w:ind w:right="22"/>
              <w:rPr>
                <w:rFonts w:ascii="Cambria" w:hAnsi="Cambria"/>
                <w:b/>
              </w:rPr>
            </w:pPr>
            <w:r w:rsidRPr="00FE4CB1">
              <w:rPr>
                <w:rFonts w:ascii="Cambria" w:hAnsi="Cambria"/>
                <w:b/>
                <w:bCs/>
              </w:rPr>
              <w:t xml:space="preserve">ООО </w:t>
            </w:r>
            <w:r w:rsidRPr="00FE4CB1">
              <w:rPr>
                <w:rFonts w:ascii="Cambria" w:hAnsi="Cambria"/>
                <w:b/>
              </w:rPr>
              <w:t>«Казарновски Групп»</w:t>
            </w:r>
          </w:p>
          <w:p w14:paraId="63A64883" w14:textId="77777777" w:rsidR="00673CA5" w:rsidRPr="00FE4CB1" w:rsidRDefault="00673CA5" w:rsidP="00673CA5">
            <w:pPr>
              <w:shd w:val="clear" w:color="auto" w:fill="FFFFFF"/>
              <w:spacing w:after="0"/>
              <w:ind w:right="22"/>
              <w:rPr>
                <w:rFonts w:ascii="Cambria" w:hAnsi="Cambria"/>
              </w:rPr>
            </w:pPr>
            <w:r w:rsidRPr="00FE4CB1">
              <w:rPr>
                <w:rFonts w:ascii="Cambria" w:hAnsi="Cambria"/>
              </w:rPr>
              <w:t>ОГРН: 1197847114772</w:t>
            </w:r>
            <w:r w:rsidRPr="00FE4CB1">
              <w:rPr>
                <w:rFonts w:ascii="Cambria" w:hAnsi="Cambria"/>
              </w:rPr>
              <w:cr/>
              <w:t>ИНН/КПП: 7810758211/781001001</w:t>
            </w:r>
          </w:p>
          <w:p w14:paraId="7D38BC27" w14:textId="72914804" w:rsidR="00673CA5" w:rsidRDefault="00673CA5" w:rsidP="00673CA5">
            <w:pPr>
              <w:spacing w:after="0"/>
              <w:rPr>
                <w:rFonts w:ascii="Cambria" w:hAnsi="Cambria"/>
                <w:b/>
              </w:rPr>
            </w:pPr>
            <w:r w:rsidRPr="00FE4CB1">
              <w:rPr>
                <w:rFonts w:ascii="Cambria" w:hAnsi="Cambria"/>
                <w:b/>
              </w:rPr>
              <w:t>Юридический адрес:</w:t>
            </w:r>
          </w:p>
          <w:p w14:paraId="4A84C52D" w14:textId="78B294E0" w:rsidR="00FE4CB1" w:rsidRPr="00FE4CB1" w:rsidRDefault="00FE4CB1" w:rsidP="00673CA5">
            <w:pPr>
              <w:spacing w:after="0"/>
              <w:rPr>
                <w:rFonts w:ascii="Cambria" w:hAnsi="Cambria"/>
                <w:bCs/>
              </w:rPr>
            </w:pPr>
            <w:r w:rsidRPr="00FE4CB1">
              <w:rPr>
                <w:rFonts w:ascii="Cambria" w:hAnsi="Cambria"/>
                <w:bCs/>
              </w:rPr>
              <w:t>…</w:t>
            </w:r>
          </w:p>
          <w:p w14:paraId="23FFBFAA" w14:textId="7EC8AD4C" w:rsidR="00673CA5" w:rsidRDefault="00673CA5" w:rsidP="00673CA5">
            <w:pPr>
              <w:tabs>
                <w:tab w:val="left" w:pos="2685"/>
              </w:tabs>
              <w:spacing w:after="0"/>
              <w:rPr>
                <w:rFonts w:ascii="Cambria" w:hAnsi="Cambria"/>
                <w:b/>
              </w:rPr>
            </w:pPr>
            <w:r w:rsidRPr="00FE4CB1">
              <w:rPr>
                <w:rFonts w:ascii="Cambria" w:hAnsi="Cambria"/>
                <w:b/>
              </w:rPr>
              <w:t>Фактический адрес:</w:t>
            </w:r>
          </w:p>
          <w:p w14:paraId="73AD2B47" w14:textId="3A09E5FA" w:rsidR="00FE4CB1" w:rsidRPr="00FE4CB1" w:rsidRDefault="00FE4CB1" w:rsidP="00673CA5">
            <w:pPr>
              <w:tabs>
                <w:tab w:val="left" w:pos="2685"/>
              </w:tabs>
              <w:spacing w:after="0"/>
              <w:rPr>
                <w:rFonts w:ascii="Cambria" w:hAnsi="Cambria"/>
                <w:bCs/>
              </w:rPr>
            </w:pPr>
            <w:r w:rsidRPr="00FE4CB1">
              <w:rPr>
                <w:rFonts w:ascii="Cambria" w:hAnsi="Cambria"/>
                <w:bCs/>
              </w:rPr>
              <w:t>...</w:t>
            </w:r>
          </w:p>
          <w:p w14:paraId="240A10F6" w14:textId="28C88243" w:rsidR="00673CA5" w:rsidRDefault="00673CA5" w:rsidP="00673CA5">
            <w:pPr>
              <w:spacing w:after="0"/>
              <w:rPr>
                <w:rFonts w:ascii="Cambria" w:hAnsi="Cambria"/>
                <w:b/>
              </w:rPr>
            </w:pPr>
            <w:r w:rsidRPr="00FE4CB1">
              <w:rPr>
                <w:rFonts w:ascii="Cambria" w:hAnsi="Cambria"/>
                <w:b/>
              </w:rPr>
              <w:t>Банковские реквизиты:</w:t>
            </w:r>
          </w:p>
          <w:p w14:paraId="2F3A0108" w14:textId="723402FB" w:rsidR="00FE4CB1" w:rsidRPr="00FE4CB1" w:rsidRDefault="00FE4CB1" w:rsidP="00673CA5">
            <w:pPr>
              <w:spacing w:after="0"/>
              <w:rPr>
                <w:rFonts w:ascii="Cambria" w:hAnsi="Cambria"/>
                <w:bCs/>
              </w:rPr>
            </w:pPr>
            <w:r w:rsidRPr="00FE4CB1">
              <w:rPr>
                <w:rFonts w:ascii="Cambria" w:hAnsi="Cambria"/>
                <w:bCs/>
              </w:rPr>
              <w:t>…</w:t>
            </w:r>
          </w:p>
          <w:p w14:paraId="2F8078FB" w14:textId="0E91C3BA" w:rsidR="00CE2F5D" w:rsidRPr="00FE4CB1" w:rsidRDefault="00673CA5" w:rsidP="00673CA5">
            <w:pPr>
              <w:shd w:val="clear" w:color="auto" w:fill="FFFFFF"/>
              <w:spacing w:after="0"/>
              <w:ind w:right="22"/>
              <w:rPr>
                <w:rFonts w:ascii="Cambria" w:hAnsi="Cambria"/>
                <w:lang w:val="en-US"/>
              </w:rPr>
            </w:pPr>
            <w:r w:rsidRPr="00FE4CB1">
              <w:rPr>
                <w:rFonts w:ascii="Cambria" w:hAnsi="Cambria"/>
                <w:b/>
                <w:bCs/>
                <w:lang w:val="en-US"/>
              </w:rPr>
              <w:t xml:space="preserve">E-mail: </w:t>
            </w:r>
            <w:hyperlink r:id="rId8" w:history="1">
              <w:r w:rsidR="00FE4CB1" w:rsidRPr="00FE4CB1">
                <w:rPr>
                  <w:rStyle w:val="Hyperlink"/>
                  <w:rFonts w:ascii="Cambria" w:hAnsi="Cambria"/>
                  <w:lang w:val="en-US" w:eastAsia="ru-RU"/>
                </w:rPr>
                <w:t>noproblem@kzvg.ru</w:t>
              </w:r>
            </w:hyperlink>
          </w:p>
        </w:tc>
      </w:tr>
      <w:tr w:rsidR="00CE2F5D" w:rsidRPr="00FE4CB1" w14:paraId="21F8C663" w14:textId="77777777" w:rsidTr="007241EE">
        <w:trPr>
          <w:gridAfter w:val="1"/>
          <w:wAfter w:w="109" w:type="dxa"/>
          <w:trHeight w:val="628"/>
        </w:trPr>
        <w:tc>
          <w:tcPr>
            <w:tcW w:w="4885" w:type="dxa"/>
          </w:tcPr>
          <w:p w14:paraId="26804AFC" w14:textId="77777777" w:rsidR="00CE2F5D" w:rsidRPr="00FE4CB1" w:rsidRDefault="00CE2F5D" w:rsidP="007241EE">
            <w:pPr>
              <w:shd w:val="clear" w:color="auto" w:fill="FFFFFF"/>
              <w:spacing w:after="0"/>
              <w:ind w:right="22"/>
              <w:rPr>
                <w:rFonts w:ascii="Cambria" w:hAnsi="Cambria"/>
                <w:bCs/>
                <w:lang w:val="en-US"/>
              </w:rPr>
            </w:pPr>
          </w:p>
        </w:tc>
        <w:tc>
          <w:tcPr>
            <w:tcW w:w="5065" w:type="dxa"/>
            <w:gridSpan w:val="2"/>
          </w:tcPr>
          <w:p w14:paraId="22C95CC5" w14:textId="15A91EF5" w:rsidR="00CE2F5D" w:rsidRPr="00FE4CB1" w:rsidRDefault="00CE2F5D" w:rsidP="007241EE">
            <w:pPr>
              <w:spacing w:after="0"/>
              <w:ind w:right="-108"/>
              <w:jc w:val="center"/>
              <w:outlineLvl w:val="0"/>
              <w:rPr>
                <w:rFonts w:ascii="Cambria" w:hAnsi="Cambria"/>
                <w:b/>
                <w:bCs/>
                <w:lang w:val="en-US"/>
              </w:rPr>
            </w:pPr>
          </w:p>
        </w:tc>
      </w:tr>
      <w:tr w:rsidR="00CE2F5D" w:rsidRPr="00BE5382" w14:paraId="3BFD218E" w14:textId="77777777" w:rsidTr="007241EE">
        <w:trPr>
          <w:gridAfter w:val="1"/>
          <w:wAfter w:w="109" w:type="dxa"/>
          <w:trHeight w:val="1224"/>
        </w:trPr>
        <w:tc>
          <w:tcPr>
            <w:tcW w:w="4885" w:type="dxa"/>
          </w:tcPr>
          <w:p w14:paraId="5FDF8F1E" w14:textId="63EE9E12" w:rsidR="00CE2F5D" w:rsidRPr="00285758" w:rsidRDefault="00CE2F5D" w:rsidP="00285758">
            <w:pPr>
              <w:spacing w:after="0"/>
              <w:ind w:right="-108"/>
              <w:rPr>
                <w:rFonts w:ascii="Cambria" w:hAnsi="Cambria"/>
                <w:lang w:val="en-US"/>
              </w:rPr>
            </w:pPr>
            <w:r w:rsidRPr="00285758">
              <w:rPr>
                <w:rFonts w:ascii="Cambria" w:hAnsi="Cambria"/>
                <w:lang w:val="en-US"/>
              </w:rPr>
              <w:t>___________</w:t>
            </w:r>
            <w:r w:rsidR="00305244" w:rsidRPr="00285758">
              <w:rPr>
                <w:rFonts w:ascii="Cambria" w:hAnsi="Cambria"/>
                <w:lang w:val="en-US"/>
              </w:rPr>
              <w:t>___</w:t>
            </w:r>
            <w:r w:rsidRPr="00285758">
              <w:rPr>
                <w:rFonts w:ascii="Cambria" w:hAnsi="Cambria"/>
                <w:lang w:val="en-US"/>
              </w:rPr>
              <w:t>__</w:t>
            </w:r>
            <w:r w:rsidR="00285758">
              <w:rPr>
                <w:rFonts w:ascii="Cambria" w:hAnsi="Cambria"/>
                <w:lang w:val="en-US"/>
              </w:rPr>
              <w:t>_____</w:t>
            </w:r>
            <w:r w:rsidRPr="00285758">
              <w:rPr>
                <w:rFonts w:ascii="Cambria" w:hAnsi="Cambria"/>
                <w:lang w:val="en-US"/>
              </w:rPr>
              <w:t>/</w:t>
            </w:r>
            <w:r w:rsidR="00285758">
              <w:rPr>
                <w:rFonts w:ascii="Cambria" w:hAnsi="Cambria"/>
                <w:lang w:val="en-US"/>
              </w:rPr>
              <w:t xml:space="preserve">{{ </w:t>
            </w:r>
            <w:r w:rsidR="00285758" w:rsidRPr="00285758">
              <w:rPr>
                <w:rFonts w:ascii="Cambria" w:hAnsi="Cambria"/>
                <w:lang w:val="en-US"/>
              </w:rPr>
              <w:t>client_sign_head_FIO</w:t>
            </w:r>
            <w:r w:rsidR="00285758">
              <w:rPr>
                <w:rFonts w:ascii="Cambria" w:hAnsi="Cambria"/>
                <w:lang w:val="en-US"/>
              </w:rPr>
              <w:t xml:space="preserve"> }}</w:t>
            </w:r>
            <w:r w:rsidRPr="00285758">
              <w:rPr>
                <w:rFonts w:ascii="Cambria" w:hAnsi="Cambria"/>
                <w:lang w:val="en-US"/>
              </w:rPr>
              <w:t>/</w:t>
            </w:r>
          </w:p>
          <w:p w14:paraId="1E8252DC" w14:textId="1FC799CF" w:rsidR="00CE2F5D" w:rsidRPr="00285758" w:rsidRDefault="00CE2F5D" w:rsidP="00285758">
            <w:pPr>
              <w:tabs>
                <w:tab w:val="left" w:pos="3360"/>
                <w:tab w:val="left" w:pos="3900"/>
              </w:tabs>
              <w:spacing w:after="0"/>
              <w:ind w:left="657" w:right="-108"/>
              <w:rPr>
                <w:rFonts w:ascii="Cambria" w:hAnsi="Cambria"/>
                <w:lang w:val="en-US"/>
              </w:rPr>
            </w:pPr>
            <w:r w:rsidRPr="00BE5382">
              <w:rPr>
                <w:rFonts w:ascii="Cambria" w:hAnsi="Cambria"/>
              </w:rPr>
              <w:t>м</w:t>
            </w:r>
            <w:r w:rsidRPr="00285758">
              <w:rPr>
                <w:rFonts w:ascii="Cambria" w:hAnsi="Cambria"/>
                <w:lang w:val="en-US"/>
              </w:rPr>
              <w:t>.</w:t>
            </w:r>
            <w:r w:rsidRPr="00BE5382">
              <w:rPr>
                <w:rFonts w:ascii="Cambria" w:hAnsi="Cambria"/>
              </w:rPr>
              <w:t>п</w:t>
            </w:r>
            <w:r w:rsidRPr="00285758">
              <w:rPr>
                <w:rFonts w:ascii="Cambria" w:hAnsi="Cambria"/>
                <w:lang w:val="en-US"/>
              </w:rPr>
              <w:t>.</w:t>
            </w:r>
            <w:r w:rsidRPr="00285758">
              <w:rPr>
                <w:rFonts w:ascii="Cambria" w:hAnsi="Cambria"/>
                <w:lang w:val="en-US"/>
              </w:rPr>
              <w:tab/>
            </w:r>
            <w:r w:rsidRPr="00285758">
              <w:rPr>
                <w:rFonts w:ascii="Cambria" w:hAnsi="Cambria"/>
                <w:lang w:val="en-US"/>
              </w:rPr>
              <w:tab/>
            </w:r>
          </w:p>
        </w:tc>
        <w:tc>
          <w:tcPr>
            <w:tcW w:w="5065" w:type="dxa"/>
            <w:gridSpan w:val="2"/>
          </w:tcPr>
          <w:p w14:paraId="08B1770D" w14:textId="5A2C79F5" w:rsidR="00CE2F5D" w:rsidRPr="00BE5382" w:rsidRDefault="00285758" w:rsidP="00285758">
            <w:pPr>
              <w:spacing w:after="0"/>
              <w:ind w:right="-108"/>
              <w:rPr>
                <w:rFonts w:ascii="Cambria" w:hAnsi="Cambria"/>
              </w:rPr>
            </w:pPr>
            <w:r w:rsidRPr="00285758">
              <w:rPr>
                <w:rFonts w:ascii="Cambria" w:hAnsi="Cambria"/>
              </w:rPr>
              <w:t>____________________</w:t>
            </w:r>
            <w:r w:rsidR="00CE2F5D" w:rsidRPr="00BE5382">
              <w:rPr>
                <w:rFonts w:ascii="Cambria" w:hAnsi="Cambria"/>
              </w:rPr>
              <w:t xml:space="preserve">_______________/ </w:t>
            </w:r>
            <w:r w:rsidR="00CE2F5D">
              <w:rPr>
                <w:rFonts w:ascii="Cambria" w:hAnsi="Cambria"/>
              </w:rPr>
              <w:t>Казаков И.В.</w:t>
            </w:r>
            <w:r w:rsidR="00CE2F5D" w:rsidRPr="00BE5382">
              <w:rPr>
                <w:rFonts w:ascii="Cambria" w:hAnsi="Cambria"/>
              </w:rPr>
              <w:t>/</w:t>
            </w:r>
          </w:p>
          <w:p w14:paraId="1B30D8E2" w14:textId="6FD33BC6" w:rsidR="00CE2F5D" w:rsidRPr="00BE5382" w:rsidRDefault="00CE2F5D" w:rsidP="00285758">
            <w:pPr>
              <w:spacing w:after="0"/>
              <w:ind w:left="1053" w:right="-108"/>
              <w:rPr>
                <w:rFonts w:ascii="Cambria" w:hAnsi="Cambria"/>
              </w:rPr>
            </w:pPr>
            <w:r w:rsidRPr="00BE5382">
              <w:rPr>
                <w:rFonts w:ascii="Cambria" w:hAnsi="Cambria"/>
              </w:rPr>
              <w:t>м.п.</w:t>
            </w:r>
          </w:p>
        </w:tc>
      </w:tr>
    </w:tbl>
    <w:p w14:paraId="78FD1B0D" w14:textId="77777777" w:rsidR="00CE2F5D" w:rsidRPr="00AF4F11" w:rsidRDefault="00CE2F5D" w:rsidP="00CE2F5D">
      <w:pPr>
        <w:keepNext/>
        <w:autoSpaceDE w:val="0"/>
        <w:autoSpaceDN w:val="0"/>
        <w:adjustRightInd w:val="0"/>
        <w:spacing w:before="120" w:after="120" w:line="240" w:lineRule="auto"/>
        <w:rPr>
          <w:rFonts w:ascii="Cambria" w:hAnsi="Cambria"/>
          <w:szCs w:val="24"/>
        </w:rPr>
      </w:pPr>
    </w:p>
    <w:p w14:paraId="2103B317" w14:textId="77777777" w:rsidR="003A789B" w:rsidRDefault="003A789B" w:rsidP="00CE2F5D">
      <w:pPr>
        <w:pStyle w:val="ConsPlusTitle"/>
        <w:widowControl/>
        <w:jc w:val="both"/>
      </w:pPr>
    </w:p>
    <w:sectPr w:rsidR="003A789B">
      <w:headerReference w:type="default" r:id="rId9"/>
      <w:footerReference w:type="default" r:id="rId10"/>
      <w:pgSz w:w="11906" w:h="16838"/>
      <w:pgMar w:top="340" w:right="566" w:bottom="993" w:left="1134" w:header="28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9A47F" w14:textId="77777777" w:rsidR="00E674D9" w:rsidRDefault="00E674D9">
      <w:pPr>
        <w:spacing w:after="0" w:line="240" w:lineRule="auto"/>
      </w:pPr>
      <w:r>
        <w:separator/>
      </w:r>
    </w:p>
  </w:endnote>
  <w:endnote w:type="continuationSeparator" w:id="0">
    <w:p w14:paraId="774E8336" w14:textId="77777777" w:rsidR="00E674D9" w:rsidRDefault="00E67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92016" w14:textId="55026FA0" w:rsidR="00F0641B" w:rsidRDefault="00656253" w:rsidP="00285758">
    <w:pPr>
      <w:pStyle w:val="Footer"/>
      <w:tabs>
        <w:tab w:val="clear" w:pos="4677"/>
        <w:tab w:val="left" w:pos="4290"/>
      </w:tabs>
      <w:spacing w:after="0"/>
    </w:pPr>
    <w:r>
      <w:rPr>
        <w:rFonts w:ascii="Cambria" w:hAnsi="Cambria" w:cs="Cambria"/>
        <w:sz w:val="18"/>
        <w:lang w:val="ru-RU"/>
      </w:rPr>
      <w:t>Заказчик</w:t>
    </w:r>
    <w:r w:rsidR="00285758">
      <w:rPr>
        <w:rFonts w:ascii="Cambria" w:hAnsi="Cambria" w:cs="Cambria"/>
        <w:sz w:val="18"/>
        <w:lang w:val="en-US"/>
      </w:rPr>
      <w:t xml:space="preserve"> (</w:t>
    </w:r>
    <w:r w:rsidR="00285758">
      <w:rPr>
        <w:rFonts w:ascii="Cambria" w:hAnsi="Cambria" w:cs="Cambria"/>
        <w:sz w:val="18"/>
        <w:lang w:val="ru-RU"/>
      </w:rPr>
      <w:t>подпись)</w:t>
    </w:r>
    <w:r>
      <w:rPr>
        <w:rFonts w:ascii="Cambria" w:hAnsi="Cambria" w:cs="Cambria"/>
        <w:sz w:val="18"/>
        <w:lang w:val="ru-RU"/>
      </w:rPr>
      <w:t xml:space="preserve"> </w:t>
    </w:r>
    <w:r>
      <w:rPr>
        <w:rFonts w:ascii="Cambria" w:hAnsi="Cambria" w:cs="Cambria"/>
        <w:sz w:val="18"/>
      </w:rPr>
      <w:t>____________________</w:t>
    </w:r>
    <w:r w:rsidR="00285758">
      <w:rPr>
        <w:rFonts w:ascii="Cambria" w:hAnsi="Cambria" w:cs="Cambria"/>
        <w:sz w:val="18"/>
        <w:lang w:val="en-US"/>
      </w:rPr>
      <w:t>__________________</w:t>
    </w:r>
    <w:r>
      <w:rPr>
        <w:rFonts w:ascii="Cambria" w:hAnsi="Cambria" w:cs="Cambria"/>
        <w:sz w:val="18"/>
      </w:rPr>
      <w:tab/>
    </w:r>
    <w:r>
      <w:rPr>
        <w:rFonts w:ascii="Cambria" w:hAnsi="Cambria" w:cs="Cambria"/>
        <w:sz w:val="18"/>
      </w:rPr>
      <w:tab/>
    </w:r>
    <w:r>
      <w:rPr>
        <w:rFonts w:ascii="Cambria" w:hAnsi="Cambria" w:cs="Cambria"/>
        <w:sz w:val="18"/>
        <w:lang w:val="ru-RU"/>
      </w:rPr>
      <w:t xml:space="preserve">Исполнитель </w:t>
    </w:r>
    <w:r w:rsidR="00285758">
      <w:rPr>
        <w:rFonts w:ascii="Cambria" w:hAnsi="Cambria" w:cs="Cambria"/>
        <w:sz w:val="18"/>
        <w:lang w:val="ru-RU"/>
      </w:rPr>
      <w:t>(подпись)</w:t>
    </w:r>
    <w:r>
      <w:rPr>
        <w:rFonts w:ascii="Cambria" w:hAnsi="Cambria" w:cs="Cambria"/>
        <w:sz w:val="18"/>
      </w:rPr>
      <w:t>_</w:t>
    </w:r>
    <w:r>
      <w:rPr>
        <w:rFonts w:ascii="Cambria" w:hAnsi="Cambria" w:cs="Cambria"/>
        <w:sz w:val="18"/>
        <w:lang w:val="ru-RU"/>
      </w:rPr>
      <w:t>____</w:t>
    </w:r>
    <w:r>
      <w:rPr>
        <w:rFonts w:ascii="Cambria" w:hAnsi="Cambria" w:cs="Cambria"/>
        <w:sz w:val="18"/>
      </w:rPr>
      <w:t>_____________</w:t>
    </w:r>
    <w:r w:rsidR="00285758">
      <w:rPr>
        <w:rFonts w:ascii="Cambria" w:hAnsi="Cambria" w:cs="Cambria"/>
        <w:sz w:val="18"/>
        <w:lang w:val="en-US"/>
      </w:rPr>
      <w:t>__________________</w:t>
    </w:r>
    <w:r>
      <w:rPr>
        <w:rFonts w:ascii="Cambria" w:hAnsi="Cambria" w:cs="Cambria"/>
        <w:sz w:val="18"/>
      </w:rPr>
      <w:t xml:space="preserve">_ </w:t>
    </w:r>
    <w:r>
      <w:rPr>
        <w:rFonts w:ascii="Cambria" w:hAnsi="Cambria" w:cs="Cambria"/>
        <w:sz w:val="18"/>
        <w:lang w:val="ru-RU"/>
      </w:rPr>
      <w:t xml:space="preserve">                 </w:t>
    </w:r>
  </w:p>
  <w:p w14:paraId="3290B1FA" w14:textId="77777777" w:rsidR="00F0641B" w:rsidRDefault="00656253" w:rsidP="00285758">
    <w:pPr>
      <w:pStyle w:val="Footer"/>
      <w:tabs>
        <w:tab w:val="clear" w:pos="4677"/>
      </w:tabs>
      <w:spacing w:after="0"/>
      <w:jc w:val="right"/>
    </w:pPr>
    <w:r>
      <w:rPr>
        <w:rFonts w:cs="Cambria"/>
        <w:sz w:val="18"/>
      </w:rPr>
      <w:fldChar w:fldCharType="begin"/>
    </w:r>
    <w:r>
      <w:rPr>
        <w:rFonts w:cs="Cambria"/>
        <w:sz w:val="18"/>
      </w:rPr>
      <w:instrText xml:space="preserve"> PAGE </w:instrText>
    </w:r>
    <w:r>
      <w:rPr>
        <w:rFonts w:cs="Cambria"/>
        <w:sz w:val="18"/>
      </w:rPr>
      <w:fldChar w:fldCharType="separate"/>
    </w:r>
    <w:r w:rsidR="004A202C">
      <w:rPr>
        <w:rFonts w:cs="Cambria"/>
        <w:noProof/>
        <w:sz w:val="18"/>
      </w:rPr>
      <w:t>1</w:t>
    </w:r>
    <w:r>
      <w:rPr>
        <w:rFonts w:cs="Cambri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97CC9" w14:textId="77777777" w:rsidR="00E674D9" w:rsidRDefault="00E674D9">
      <w:pPr>
        <w:spacing w:after="0" w:line="240" w:lineRule="auto"/>
      </w:pPr>
      <w:r>
        <w:separator/>
      </w:r>
    </w:p>
  </w:footnote>
  <w:footnote w:type="continuationSeparator" w:id="0">
    <w:p w14:paraId="6D8090A9" w14:textId="77777777" w:rsidR="00E674D9" w:rsidRDefault="00E67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AA2C8" w14:textId="77777777" w:rsidR="00F0641B" w:rsidRDefault="00E674D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bullet"/>
      <w:lvlText w:val=""/>
      <w:lvlJc w:val="left"/>
      <w:pPr>
        <w:tabs>
          <w:tab w:val="num" w:pos="0"/>
        </w:tabs>
        <w:ind w:left="1260" w:hanging="360"/>
      </w:pPr>
      <w:rPr>
        <w:rFonts w:ascii="Symbol" w:hAnsi="Symbol" w:cs="Symbol" w:hint="default"/>
        <w:szCs w:val="24"/>
      </w:rPr>
    </w:lvl>
  </w:abstractNum>
  <w:abstractNum w:abstractNumId="1" w15:restartNumberingAfterBreak="0">
    <w:nsid w:val="00000003"/>
    <w:multiLevelType w:val="singleLevel"/>
    <w:tmpl w:val="00000003"/>
    <w:name w:val="WW8Num2"/>
    <w:lvl w:ilvl="0">
      <w:start w:val="1"/>
      <w:numFmt w:val="decimal"/>
      <w:lvlText w:val="7.%1."/>
      <w:lvlJc w:val="left"/>
      <w:pPr>
        <w:tabs>
          <w:tab w:val="num" w:pos="0"/>
        </w:tabs>
        <w:ind w:left="947" w:hanging="360"/>
      </w:pPr>
      <w:rPr>
        <w:rFonts w:ascii="Cambria" w:hAnsi="Cambria" w:cs="Times New Roman" w:hint="default"/>
        <w:sz w:val="22"/>
        <w:szCs w:val="24"/>
      </w:rPr>
    </w:lvl>
  </w:abstractNum>
  <w:abstractNum w:abstractNumId="2" w15:restartNumberingAfterBreak="0">
    <w:nsid w:val="00000004"/>
    <w:multiLevelType w:val="singleLevel"/>
    <w:tmpl w:val="00000004"/>
    <w:name w:val="WW8Num3"/>
    <w:lvl w:ilvl="0">
      <w:start w:val="1"/>
      <w:numFmt w:val="decimal"/>
      <w:lvlText w:val="%1."/>
      <w:lvlJc w:val="left"/>
      <w:pPr>
        <w:tabs>
          <w:tab w:val="num" w:pos="0"/>
        </w:tabs>
        <w:ind w:left="720" w:hanging="360"/>
      </w:pPr>
      <w:rPr>
        <w:rFonts w:ascii="Cambria" w:hAnsi="Cambria" w:cs="Cambria" w:hint="default"/>
        <w:b/>
        <w:szCs w:val="24"/>
      </w:rPr>
    </w:lvl>
  </w:abstractNum>
  <w:abstractNum w:abstractNumId="3" w15:restartNumberingAfterBreak="0">
    <w:nsid w:val="00000005"/>
    <w:multiLevelType w:val="multilevel"/>
    <w:tmpl w:val="00000005"/>
    <w:name w:val="WW8Num7"/>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1.%2."/>
      <w:lvlJc w:val="left"/>
      <w:pPr>
        <w:tabs>
          <w:tab w:val="num" w:pos="0"/>
        </w:tabs>
        <w:ind w:left="1680" w:hanging="1140"/>
      </w:pPr>
      <w:rPr>
        <w:rFonts w:ascii="Cambria" w:hAnsi="Cambria" w:cs="Cambria" w:hint="default"/>
        <w:szCs w:val="24"/>
      </w:rPr>
    </w:lvl>
    <w:lvl w:ilvl="2">
      <w:start w:val="1"/>
      <w:numFmt w:val="decimal"/>
      <w:lvlText w:val="%1.%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4" w15:restartNumberingAfterBreak="0">
    <w:nsid w:val="00000006"/>
    <w:multiLevelType w:val="singleLevel"/>
    <w:tmpl w:val="00000006"/>
    <w:name w:val="WW8Num8"/>
    <w:lvl w:ilvl="0">
      <w:start w:val="1"/>
      <w:numFmt w:val="decimal"/>
      <w:lvlText w:val="8.%1."/>
      <w:lvlJc w:val="left"/>
      <w:pPr>
        <w:tabs>
          <w:tab w:val="num" w:pos="0"/>
        </w:tabs>
        <w:ind w:left="947" w:hanging="360"/>
      </w:pPr>
      <w:rPr>
        <w:rFonts w:ascii="Cambria" w:hAnsi="Cambria" w:cs="Times New Roman" w:hint="default"/>
        <w:sz w:val="22"/>
        <w:szCs w:val="24"/>
      </w:rPr>
    </w:lvl>
  </w:abstractNum>
  <w:abstractNum w:abstractNumId="5" w15:restartNumberingAfterBreak="0">
    <w:nsid w:val="00000007"/>
    <w:multiLevelType w:val="multilevel"/>
    <w:tmpl w:val="00000007"/>
    <w:name w:val="WW8Num9"/>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2.%2."/>
      <w:lvlJc w:val="left"/>
      <w:pPr>
        <w:tabs>
          <w:tab w:val="num" w:pos="0"/>
        </w:tabs>
        <w:ind w:left="3125" w:hanging="1140"/>
      </w:pPr>
      <w:rPr>
        <w:rFonts w:ascii="Cambria" w:hAnsi="Cambria" w:cs="Cambria" w:hint="default"/>
        <w:szCs w:val="24"/>
      </w:rPr>
    </w:lvl>
    <w:lvl w:ilvl="2">
      <w:start w:val="1"/>
      <w:numFmt w:val="decimal"/>
      <w:lvlText w:val="2.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6" w15:restartNumberingAfterBreak="0">
    <w:nsid w:val="00000008"/>
    <w:multiLevelType w:val="multilevel"/>
    <w:tmpl w:val="00000008"/>
    <w:name w:val="WW8Num10"/>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3.%2."/>
      <w:lvlJc w:val="left"/>
      <w:pPr>
        <w:tabs>
          <w:tab w:val="num" w:pos="0"/>
        </w:tabs>
        <w:ind w:left="3125" w:hanging="1140"/>
      </w:pPr>
      <w:rPr>
        <w:rFonts w:ascii="Cambria" w:hAnsi="Cambria" w:cs="Cambria" w:hint="default"/>
        <w:szCs w:val="24"/>
      </w:rPr>
    </w:lvl>
    <w:lvl w:ilvl="2">
      <w:start w:val="1"/>
      <w:numFmt w:val="decimal"/>
      <w:lvlText w:val="2.2.%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7" w15:restartNumberingAfterBreak="0">
    <w:nsid w:val="00000009"/>
    <w:multiLevelType w:val="singleLevel"/>
    <w:tmpl w:val="00000009"/>
    <w:name w:val="WW8Num13"/>
    <w:lvl w:ilvl="0">
      <w:start w:val="1"/>
      <w:numFmt w:val="decimal"/>
      <w:lvlText w:val="6.%1."/>
      <w:lvlJc w:val="left"/>
      <w:pPr>
        <w:tabs>
          <w:tab w:val="num" w:pos="0"/>
        </w:tabs>
        <w:ind w:left="1287" w:hanging="360"/>
      </w:pPr>
      <w:rPr>
        <w:rFonts w:hint="default"/>
      </w:rPr>
    </w:lvl>
  </w:abstractNum>
  <w:abstractNum w:abstractNumId="8" w15:restartNumberingAfterBreak="0">
    <w:nsid w:val="0000000A"/>
    <w:multiLevelType w:val="singleLevel"/>
    <w:tmpl w:val="0000000A"/>
    <w:name w:val="WW8Num14"/>
    <w:lvl w:ilvl="0">
      <w:start w:val="1"/>
      <w:numFmt w:val="decimal"/>
      <w:lvlText w:val="5.%1."/>
      <w:lvlJc w:val="left"/>
      <w:pPr>
        <w:tabs>
          <w:tab w:val="num" w:pos="0"/>
        </w:tabs>
        <w:ind w:left="1287" w:hanging="360"/>
      </w:pPr>
      <w:rPr>
        <w:rFonts w:ascii="Cambria" w:hAnsi="Cambria" w:cs="Times New Roman" w:hint="default"/>
        <w:sz w:val="22"/>
        <w:szCs w:val="24"/>
      </w:rPr>
    </w:lvl>
  </w:abstractNum>
  <w:abstractNum w:abstractNumId="9" w15:restartNumberingAfterBreak="0">
    <w:nsid w:val="0000000B"/>
    <w:multiLevelType w:val="singleLevel"/>
    <w:tmpl w:val="0000000B"/>
    <w:name w:val="WW8Num16"/>
    <w:lvl w:ilvl="0">
      <w:start w:val="1"/>
      <w:numFmt w:val="decimal"/>
      <w:lvlText w:val="9.%1."/>
      <w:lvlJc w:val="left"/>
      <w:pPr>
        <w:tabs>
          <w:tab w:val="num" w:pos="0"/>
        </w:tabs>
        <w:ind w:left="1429" w:hanging="360"/>
      </w:pPr>
      <w:rPr>
        <w:rFonts w:hint="default"/>
      </w:rPr>
    </w:lvl>
  </w:abstractNum>
  <w:abstractNum w:abstractNumId="10" w15:restartNumberingAfterBreak="0">
    <w:nsid w:val="0000000C"/>
    <w:multiLevelType w:val="singleLevel"/>
    <w:tmpl w:val="0000000C"/>
    <w:name w:val="WW8Num17"/>
    <w:lvl w:ilvl="0">
      <w:start w:val="1"/>
      <w:numFmt w:val="decimal"/>
      <w:lvlText w:val="4.%1."/>
      <w:lvlJc w:val="left"/>
      <w:pPr>
        <w:tabs>
          <w:tab w:val="num" w:pos="0"/>
        </w:tabs>
        <w:ind w:left="1287" w:hanging="360"/>
      </w:pPr>
      <w:rPr>
        <w:rFonts w:ascii="Cambria" w:hAnsi="Cambria" w:cs="Times New Roman" w:hint="default"/>
        <w:sz w:val="22"/>
        <w:szCs w:val="24"/>
      </w:rPr>
    </w:lvl>
  </w:abstractNum>
  <w:abstractNum w:abstractNumId="11" w15:restartNumberingAfterBreak="0">
    <w:nsid w:val="0000000D"/>
    <w:multiLevelType w:val="multilevel"/>
    <w:tmpl w:val="0000000D"/>
    <w:name w:val="WW8Num18"/>
    <w:lvl w:ilvl="0">
      <w:start w:val="1"/>
      <w:numFmt w:val="decimal"/>
      <w:lvlText w:val="%1."/>
      <w:lvlJc w:val="left"/>
      <w:pPr>
        <w:tabs>
          <w:tab w:val="num" w:pos="0"/>
        </w:tabs>
        <w:ind w:left="1140" w:hanging="1140"/>
      </w:pPr>
      <w:rPr>
        <w:rFonts w:ascii="Cambria" w:hAnsi="Cambria" w:cs="Cambria" w:hint="default"/>
        <w:szCs w:val="24"/>
      </w:rPr>
    </w:lvl>
    <w:lvl w:ilvl="1">
      <w:start w:val="1"/>
      <w:numFmt w:val="decimal"/>
      <w:lvlText w:val="2.%2."/>
      <w:lvlJc w:val="left"/>
      <w:pPr>
        <w:tabs>
          <w:tab w:val="num" w:pos="0"/>
        </w:tabs>
        <w:ind w:left="3125" w:hanging="1140"/>
      </w:pPr>
      <w:rPr>
        <w:rFonts w:ascii="Cambria" w:hAnsi="Cambria" w:cs="Cambria" w:hint="default"/>
        <w:szCs w:val="24"/>
      </w:rPr>
    </w:lvl>
    <w:lvl w:ilvl="2">
      <w:start w:val="1"/>
      <w:numFmt w:val="decimal"/>
      <w:lvlText w:val="2.1.%3."/>
      <w:lvlJc w:val="left"/>
      <w:pPr>
        <w:tabs>
          <w:tab w:val="num" w:pos="0"/>
        </w:tabs>
        <w:ind w:left="2220" w:hanging="1140"/>
      </w:pPr>
      <w:rPr>
        <w:rFonts w:ascii="Cambria" w:hAnsi="Cambria" w:cs="Cambria" w:hint="default"/>
        <w:szCs w:val="24"/>
      </w:rPr>
    </w:lvl>
    <w:lvl w:ilvl="3">
      <w:start w:val="1"/>
      <w:numFmt w:val="decimal"/>
      <w:lvlText w:val="%1.%2.%3.%4."/>
      <w:lvlJc w:val="left"/>
      <w:pPr>
        <w:tabs>
          <w:tab w:val="num" w:pos="0"/>
        </w:tabs>
        <w:ind w:left="2760" w:hanging="1140"/>
      </w:pPr>
      <w:rPr>
        <w:rFonts w:ascii="Cambria" w:hAnsi="Cambria" w:cs="Cambria" w:hint="default"/>
        <w:szCs w:val="24"/>
      </w:rPr>
    </w:lvl>
    <w:lvl w:ilvl="4">
      <w:start w:val="1"/>
      <w:numFmt w:val="decimal"/>
      <w:lvlText w:val="%1.%2.%3.%4.%5."/>
      <w:lvlJc w:val="left"/>
      <w:pPr>
        <w:tabs>
          <w:tab w:val="num" w:pos="0"/>
        </w:tabs>
        <w:ind w:left="3300" w:hanging="1140"/>
      </w:pPr>
      <w:rPr>
        <w:rFonts w:ascii="Cambria" w:hAnsi="Cambria" w:cs="Cambria" w:hint="default"/>
        <w:szCs w:val="24"/>
      </w:rPr>
    </w:lvl>
    <w:lvl w:ilvl="5">
      <w:start w:val="1"/>
      <w:numFmt w:val="decimal"/>
      <w:lvlText w:val="%1.%2.%3.%4.%5.%6."/>
      <w:lvlJc w:val="left"/>
      <w:pPr>
        <w:tabs>
          <w:tab w:val="num" w:pos="0"/>
        </w:tabs>
        <w:ind w:left="3840" w:hanging="1140"/>
      </w:pPr>
      <w:rPr>
        <w:rFonts w:ascii="Cambria" w:hAnsi="Cambria" w:cs="Cambria" w:hint="default"/>
        <w:szCs w:val="24"/>
      </w:rPr>
    </w:lvl>
    <w:lvl w:ilvl="6">
      <w:start w:val="1"/>
      <w:numFmt w:val="decimal"/>
      <w:lvlText w:val="%1.%2.%3.%4.%5.%6.%7."/>
      <w:lvlJc w:val="left"/>
      <w:pPr>
        <w:tabs>
          <w:tab w:val="num" w:pos="0"/>
        </w:tabs>
        <w:ind w:left="4680" w:hanging="1440"/>
      </w:pPr>
      <w:rPr>
        <w:rFonts w:ascii="Cambria" w:hAnsi="Cambria" w:cs="Cambria" w:hint="default"/>
        <w:szCs w:val="24"/>
      </w:rPr>
    </w:lvl>
    <w:lvl w:ilvl="7">
      <w:start w:val="1"/>
      <w:numFmt w:val="decimal"/>
      <w:lvlText w:val="%1.%2.%3.%4.%5.%6.%7.%8."/>
      <w:lvlJc w:val="left"/>
      <w:pPr>
        <w:tabs>
          <w:tab w:val="num" w:pos="0"/>
        </w:tabs>
        <w:ind w:left="5220" w:hanging="1440"/>
      </w:pPr>
      <w:rPr>
        <w:rFonts w:ascii="Cambria" w:hAnsi="Cambria" w:cs="Cambria" w:hint="default"/>
        <w:szCs w:val="24"/>
      </w:rPr>
    </w:lvl>
    <w:lvl w:ilvl="8">
      <w:start w:val="1"/>
      <w:numFmt w:val="decimal"/>
      <w:lvlText w:val="%1.%2.%3.%4.%5.%6.%7.%8.%9."/>
      <w:lvlJc w:val="left"/>
      <w:pPr>
        <w:tabs>
          <w:tab w:val="num" w:pos="0"/>
        </w:tabs>
        <w:ind w:left="6120" w:hanging="1800"/>
      </w:pPr>
      <w:rPr>
        <w:rFonts w:ascii="Cambria" w:hAnsi="Cambria" w:cs="Cambria" w:hint="default"/>
        <w:szCs w:val="24"/>
      </w:rPr>
    </w:lvl>
  </w:abstractNum>
  <w:abstractNum w:abstractNumId="12" w15:restartNumberingAfterBreak="0">
    <w:nsid w:val="01BA7115"/>
    <w:multiLevelType w:val="hybridMultilevel"/>
    <w:tmpl w:val="40D4693C"/>
    <w:lvl w:ilvl="0" w:tplc="60586ED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3" w15:restartNumberingAfterBreak="0">
    <w:nsid w:val="02872517"/>
    <w:multiLevelType w:val="hybridMultilevel"/>
    <w:tmpl w:val="555ABBC8"/>
    <w:lvl w:ilvl="0" w:tplc="6C8A44DC">
      <w:start w:val="1"/>
      <w:numFmt w:val="decimal"/>
      <w:lvlText w:val="7.%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4" w15:restartNumberingAfterBreak="0">
    <w:nsid w:val="06297FF9"/>
    <w:multiLevelType w:val="hybridMultilevel"/>
    <w:tmpl w:val="46A462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7127D2"/>
    <w:multiLevelType w:val="multilevel"/>
    <w:tmpl w:val="B85E642E"/>
    <w:lvl w:ilvl="0">
      <w:start w:val="1"/>
      <w:numFmt w:val="decimal"/>
      <w:lvlText w:val="%1."/>
      <w:lvlJc w:val="left"/>
      <w:pPr>
        <w:ind w:left="1140" w:hanging="1140"/>
      </w:pPr>
      <w:rPr>
        <w:rFonts w:hint="default"/>
      </w:rPr>
    </w:lvl>
    <w:lvl w:ilvl="1">
      <w:start w:val="1"/>
      <w:numFmt w:val="decimal"/>
      <w:lvlText w:val="%1.%2."/>
      <w:lvlJc w:val="left"/>
      <w:pPr>
        <w:ind w:left="1680" w:hanging="1140"/>
      </w:pPr>
      <w:rPr>
        <w:rFonts w:hint="default"/>
      </w:rPr>
    </w:lvl>
    <w:lvl w:ilvl="2">
      <w:start w:val="1"/>
      <w:numFmt w:val="decimal"/>
      <w:lvlText w:val="%1.%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2B5928C5"/>
    <w:multiLevelType w:val="hybridMultilevel"/>
    <w:tmpl w:val="99D886D4"/>
    <w:lvl w:ilvl="0" w:tplc="0AC805BC">
      <w:start w:val="1"/>
      <w:numFmt w:val="decimal"/>
      <w:lvlText w:val="8.%1."/>
      <w:lvlJc w:val="left"/>
      <w:pPr>
        <w:ind w:left="947" w:hanging="360"/>
      </w:pPr>
      <w:rPr>
        <w:rFonts w:hint="default"/>
      </w:r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7" w15:restartNumberingAfterBreak="0">
    <w:nsid w:val="2C211971"/>
    <w:multiLevelType w:val="multilevel"/>
    <w:tmpl w:val="3800E064"/>
    <w:lvl w:ilvl="0">
      <w:start w:val="1"/>
      <w:numFmt w:val="decimal"/>
      <w:lvlText w:val="%1."/>
      <w:lvlJc w:val="left"/>
      <w:pPr>
        <w:ind w:left="1140" w:hanging="1140"/>
      </w:pPr>
      <w:rPr>
        <w:rFonts w:hint="default"/>
      </w:rPr>
    </w:lvl>
    <w:lvl w:ilvl="1">
      <w:start w:val="1"/>
      <w:numFmt w:val="decimal"/>
      <w:lvlText w:val="2.%2."/>
      <w:lvlJc w:val="left"/>
      <w:pPr>
        <w:ind w:left="3125" w:hanging="1140"/>
      </w:pPr>
      <w:rPr>
        <w:rFonts w:hint="default"/>
      </w:rPr>
    </w:lvl>
    <w:lvl w:ilvl="2">
      <w:start w:val="1"/>
      <w:numFmt w:val="decimal"/>
      <w:lvlText w:val="2.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15:restartNumberingAfterBreak="0">
    <w:nsid w:val="2C3773BF"/>
    <w:multiLevelType w:val="hybridMultilevel"/>
    <w:tmpl w:val="74C6435C"/>
    <w:lvl w:ilvl="0" w:tplc="60586ED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07245A4"/>
    <w:multiLevelType w:val="multilevel"/>
    <w:tmpl w:val="E47265A4"/>
    <w:lvl w:ilvl="0">
      <w:start w:val="1"/>
      <w:numFmt w:val="decimal"/>
      <w:lvlText w:val="%1."/>
      <w:lvlJc w:val="left"/>
      <w:pPr>
        <w:ind w:left="1140" w:hanging="1140"/>
      </w:pPr>
      <w:rPr>
        <w:rFonts w:hint="default"/>
      </w:rPr>
    </w:lvl>
    <w:lvl w:ilvl="1">
      <w:start w:val="1"/>
      <w:numFmt w:val="decimal"/>
      <w:lvlText w:val="3.%2."/>
      <w:lvlJc w:val="left"/>
      <w:pPr>
        <w:ind w:left="3125" w:hanging="1140"/>
      </w:pPr>
      <w:rPr>
        <w:rFonts w:hint="default"/>
      </w:rPr>
    </w:lvl>
    <w:lvl w:ilvl="2">
      <w:start w:val="1"/>
      <w:numFmt w:val="decimal"/>
      <w:lvlText w:val="2.2.%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37BF5AFE"/>
    <w:multiLevelType w:val="hybridMultilevel"/>
    <w:tmpl w:val="0686AD7C"/>
    <w:lvl w:ilvl="0" w:tplc="BB8EC428">
      <w:start w:val="1"/>
      <w:numFmt w:val="decimal"/>
      <w:lvlText w:val="6.%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497F4E97"/>
    <w:multiLevelType w:val="hybridMultilevel"/>
    <w:tmpl w:val="5D2242AC"/>
    <w:lvl w:ilvl="0" w:tplc="6E88C19C">
      <w:start w:val="1"/>
      <w:numFmt w:val="decimal"/>
      <w:lvlText w:val="5.%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59805BD4"/>
    <w:multiLevelType w:val="hybridMultilevel"/>
    <w:tmpl w:val="50D6A22C"/>
    <w:lvl w:ilvl="0" w:tplc="B978C3D0">
      <w:start w:val="1"/>
      <w:numFmt w:val="decimal"/>
      <w:lvlText w:val="9.%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A40158"/>
    <w:multiLevelType w:val="hybridMultilevel"/>
    <w:tmpl w:val="76F2939C"/>
    <w:lvl w:ilvl="0" w:tplc="11E8790E">
      <w:start w:val="1"/>
      <w:numFmt w:val="decimal"/>
      <w:lvlText w:val="4.%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4D169E0"/>
    <w:multiLevelType w:val="multilevel"/>
    <w:tmpl w:val="E7C8A140"/>
    <w:lvl w:ilvl="0">
      <w:start w:val="1"/>
      <w:numFmt w:val="decimal"/>
      <w:lvlText w:val="%1."/>
      <w:lvlJc w:val="left"/>
      <w:pPr>
        <w:ind w:left="1140" w:hanging="1140"/>
      </w:pPr>
      <w:rPr>
        <w:rFonts w:hint="default"/>
      </w:rPr>
    </w:lvl>
    <w:lvl w:ilvl="1">
      <w:start w:val="1"/>
      <w:numFmt w:val="decimal"/>
      <w:lvlText w:val="2.%2."/>
      <w:lvlJc w:val="left"/>
      <w:pPr>
        <w:ind w:left="3125" w:hanging="1140"/>
      </w:pPr>
      <w:rPr>
        <w:rFonts w:hint="default"/>
      </w:rPr>
    </w:lvl>
    <w:lvl w:ilvl="2">
      <w:start w:val="1"/>
      <w:numFmt w:val="decimal"/>
      <w:lvlText w:val="2.1.%3."/>
      <w:lvlJc w:val="left"/>
      <w:pPr>
        <w:ind w:left="2220" w:hanging="1140"/>
      </w:pPr>
      <w:rPr>
        <w:rFonts w:hint="default"/>
      </w:rPr>
    </w:lvl>
    <w:lvl w:ilvl="3">
      <w:start w:val="1"/>
      <w:numFmt w:val="decimal"/>
      <w:lvlText w:val="%1.%2.%3.%4."/>
      <w:lvlJc w:val="left"/>
      <w:pPr>
        <w:ind w:left="2760" w:hanging="1140"/>
      </w:pPr>
      <w:rPr>
        <w:rFonts w:hint="default"/>
      </w:rPr>
    </w:lvl>
    <w:lvl w:ilvl="4">
      <w:start w:val="1"/>
      <w:numFmt w:val="decimal"/>
      <w:lvlText w:val="%1.%2.%3.%4.%5."/>
      <w:lvlJc w:val="left"/>
      <w:pPr>
        <w:ind w:left="3300" w:hanging="1140"/>
      </w:pPr>
      <w:rPr>
        <w:rFonts w:hint="default"/>
      </w:rPr>
    </w:lvl>
    <w:lvl w:ilvl="5">
      <w:start w:val="1"/>
      <w:numFmt w:val="decimal"/>
      <w:lvlText w:val="%1.%2.%3.%4.%5.%6."/>
      <w:lvlJc w:val="left"/>
      <w:pPr>
        <w:ind w:left="3840" w:hanging="11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4"/>
  </w:num>
  <w:num w:numId="15">
    <w:abstractNumId w:val="12"/>
  </w:num>
  <w:num w:numId="16">
    <w:abstractNumId w:val="17"/>
  </w:num>
  <w:num w:numId="17">
    <w:abstractNumId w:val="19"/>
  </w:num>
  <w:num w:numId="18">
    <w:abstractNumId w:val="23"/>
  </w:num>
  <w:num w:numId="19">
    <w:abstractNumId w:val="21"/>
  </w:num>
  <w:num w:numId="20">
    <w:abstractNumId w:val="20"/>
  </w:num>
  <w:num w:numId="21">
    <w:abstractNumId w:val="13"/>
  </w:num>
  <w:num w:numId="22">
    <w:abstractNumId w:val="16"/>
  </w:num>
  <w:num w:numId="23">
    <w:abstractNumId w:val="22"/>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0F"/>
    <w:rsid w:val="00024A70"/>
    <w:rsid w:val="000528D9"/>
    <w:rsid w:val="000A1DA7"/>
    <w:rsid w:val="000E7DB3"/>
    <w:rsid w:val="00164945"/>
    <w:rsid w:val="001D1710"/>
    <w:rsid w:val="00221168"/>
    <w:rsid w:val="00285758"/>
    <w:rsid w:val="00305244"/>
    <w:rsid w:val="00305F2F"/>
    <w:rsid w:val="00352974"/>
    <w:rsid w:val="0036436B"/>
    <w:rsid w:val="003A789B"/>
    <w:rsid w:val="003E6216"/>
    <w:rsid w:val="004A202C"/>
    <w:rsid w:val="004A7A97"/>
    <w:rsid w:val="004B54A5"/>
    <w:rsid w:val="00544F49"/>
    <w:rsid w:val="005C2564"/>
    <w:rsid w:val="005F1A0F"/>
    <w:rsid w:val="00653166"/>
    <w:rsid w:val="00656253"/>
    <w:rsid w:val="00673CA5"/>
    <w:rsid w:val="00683489"/>
    <w:rsid w:val="00695FC1"/>
    <w:rsid w:val="006E38F9"/>
    <w:rsid w:val="00714F03"/>
    <w:rsid w:val="007E1778"/>
    <w:rsid w:val="008008CB"/>
    <w:rsid w:val="00837587"/>
    <w:rsid w:val="00845164"/>
    <w:rsid w:val="00876249"/>
    <w:rsid w:val="00890769"/>
    <w:rsid w:val="008E73EA"/>
    <w:rsid w:val="008F620D"/>
    <w:rsid w:val="00983210"/>
    <w:rsid w:val="00984090"/>
    <w:rsid w:val="009B4F44"/>
    <w:rsid w:val="00A15E74"/>
    <w:rsid w:val="00A25AD6"/>
    <w:rsid w:val="00AB3EE8"/>
    <w:rsid w:val="00AC076F"/>
    <w:rsid w:val="00AC13C0"/>
    <w:rsid w:val="00B020AB"/>
    <w:rsid w:val="00B4539A"/>
    <w:rsid w:val="00B55FE6"/>
    <w:rsid w:val="00C1051D"/>
    <w:rsid w:val="00C43B02"/>
    <w:rsid w:val="00C83D21"/>
    <w:rsid w:val="00CE2F5D"/>
    <w:rsid w:val="00CE47E1"/>
    <w:rsid w:val="00CF7759"/>
    <w:rsid w:val="00D419C6"/>
    <w:rsid w:val="00D47CE0"/>
    <w:rsid w:val="00D73D99"/>
    <w:rsid w:val="00D74E84"/>
    <w:rsid w:val="00DC4D86"/>
    <w:rsid w:val="00E6715E"/>
    <w:rsid w:val="00E674D9"/>
    <w:rsid w:val="00ED2875"/>
    <w:rsid w:val="00F27D07"/>
    <w:rsid w:val="00F63811"/>
    <w:rsid w:val="00F70F86"/>
    <w:rsid w:val="00F7398A"/>
    <w:rsid w:val="00FA5835"/>
    <w:rsid w:val="00FE4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06F5"/>
  <w15:chartTrackingRefBased/>
  <w15:docId w15:val="{8F1C3393-5EE3-46F4-BDBB-D5F4F036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0F"/>
    <w:pPr>
      <w:suppressAutoHyphens/>
      <w:spacing w:after="200" w:line="276" w:lineRule="auto"/>
    </w:pPr>
    <w:rPr>
      <w:rFonts w:ascii="Calibri" w:eastAsia="Times New Rom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1A0F"/>
    <w:rPr>
      <w:color w:val="000080"/>
      <w:u w:val="single"/>
    </w:rPr>
  </w:style>
  <w:style w:type="paragraph" w:customStyle="1" w:styleId="ConsPlusTitle">
    <w:name w:val="ConsPlusTitle"/>
    <w:uiPriority w:val="99"/>
    <w:rsid w:val="005F1A0F"/>
    <w:pPr>
      <w:widowControl w:val="0"/>
      <w:suppressAutoHyphens/>
      <w:autoSpaceDE w:val="0"/>
      <w:spacing w:after="0" w:line="240" w:lineRule="auto"/>
    </w:pPr>
    <w:rPr>
      <w:rFonts w:ascii="Times New Roman" w:eastAsia="Times New Roman" w:hAnsi="Times New Roman" w:cs="Times New Roman"/>
      <w:b/>
      <w:bCs/>
      <w:sz w:val="24"/>
      <w:szCs w:val="24"/>
      <w:lang w:eastAsia="zh-CN"/>
    </w:rPr>
  </w:style>
  <w:style w:type="paragraph" w:styleId="NormalWeb">
    <w:name w:val="Normal (Web)"/>
    <w:basedOn w:val="Normal"/>
    <w:rsid w:val="005F1A0F"/>
    <w:pPr>
      <w:spacing w:before="280" w:after="280" w:line="240" w:lineRule="auto"/>
      <w:ind w:firstLine="225"/>
      <w:jc w:val="both"/>
    </w:pPr>
    <w:rPr>
      <w:rFonts w:ascii="Arial" w:hAnsi="Arial" w:cs="Arial"/>
      <w:color w:val="24445C"/>
      <w:sz w:val="20"/>
      <w:szCs w:val="20"/>
    </w:rPr>
  </w:style>
  <w:style w:type="paragraph" w:styleId="Header">
    <w:name w:val="header"/>
    <w:basedOn w:val="Normal"/>
    <w:link w:val="HeaderChar"/>
    <w:rsid w:val="005F1A0F"/>
    <w:pPr>
      <w:tabs>
        <w:tab w:val="center" w:pos="4677"/>
        <w:tab w:val="right" w:pos="9355"/>
      </w:tabs>
    </w:pPr>
    <w:rPr>
      <w:lang w:val="x-none"/>
    </w:rPr>
  </w:style>
  <w:style w:type="character" w:customStyle="1" w:styleId="HeaderChar">
    <w:name w:val="Header Char"/>
    <w:basedOn w:val="DefaultParagraphFont"/>
    <w:link w:val="Header"/>
    <w:rsid w:val="005F1A0F"/>
    <w:rPr>
      <w:rFonts w:ascii="Calibri" w:eastAsia="Times New Roman" w:hAnsi="Calibri" w:cs="Times New Roman"/>
      <w:lang w:val="x-none" w:eastAsia="zh-CN"/>
    </w:rPr>
  </w:style>
  <w:style w:type="paragraph" w:styleId="Footer">
    <w:name w:val="footer"/>
    <w:basedOn w:val="Normal"/>
    <w:link w:val="FooterChar"/>
    <w:rsid w:val="005F1A0F"/>
    <w:pPr>
      <w:tabs>
        <w:tab w:val="center" w:pos="4677"/>
        <w:tab w:val="right" w:pos="9355"/>
      </w:tabs>
    </w:pPr>
    <w:rPr>
      <w:lang w:val="x-none"/>
    </w:rPr>
  </w:style>
  <w:style w:type="character" w:customStyle="1" w:styleId="FooterChar">
    <w:name w:val="Footer Char"/>
    <w:basedOn w:val="DefaultParagraphFont"/>
    <w:link w:val="Footer"/>
    <w:rsid w:val="005F1A0F"/>
    <w:rPr>
      <w:rFonts w:ascii="Calibri" w:eastAsia="Times New Roman" w:hAnsi="Calibri" w:cs="Times New Roman"/>
      <w:lang w:val="x-none" w:eastAsia="zh-CN"/>
    </w:rPr>
  </w:style>
  <w:style w:type="character" w:styleId="UnresolvedMention">
    <w:name w:val="Unresolved Mention"/>
    <w:basedOn w:val="DefaultParagraphFont"/>
    <w:uiPriority w:val="99"/>
    <w:semiHidden/>
    <w:unhideWhenUsed/>
    <w:rsid w:val="0028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66469">
      <w:bodyDiv w:val="1"/>
      <w:marLeft w:val="0"/>
      <w:marRight w:val="0"/>
      <w:marTop w:val="0"/>
      <w:marBottom w:val="0"/>
      <w:divBdr>
        <w:top w:val="none" w:sz="0" w:space="0" w:color="auto"/>
        <w:left w:val="none" w:sz="0" w:space="0" w:color="auto"/>
        <w:bottom w:val="none" w:sz="0" w:space="0" w:color="auto"/>
        <w:right w:val="none" w:sz="0" w:space="0" w:color="auto"/>
      </w:divBdr>
      <w:divsChild>
        <w:div w:id="1646163443">
          <w:marLeft w:val="0"/>
          <w:marRight w:val="0"/>
          <w:marTop w:val="0"/>
          <w:marBottom w:val="0"/>
          <w:divBdr>
            <w:top w:val="none" w:sz="0" w:space="0" w:color="auto"/>
            <w:left w:val="none" w:sz="0" w:space="0" w:color="auto"/>
            <w:bottom w:val="none" w:sz="0" w:space="0" w:color="auto"/>
            <w:right w:val="none" w:sz="0" w:space="0" w:color="auto"/>
          </w:divBdr>
          <w:divsChild>
            <w:div w:id="5469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594">
      <w:bodyDiv w:val="1"/>
      <w:marLeft w:val="0"/>
      <w:marRight w:val="0"/>
      <w:marTop w:val="0"/>
      <w:marBottom w:val="0"/>
      <w:divBdr>
        <w:top w:val="none" w:sz="0" w:space="0" w:color="auto"/>
        <w:left w:val="none" w:sz="0" w:space="0" w:color="auto"/>
        <w:bottom w:val="none" w:sz="0" w:space="0" w:color="auto"/>
        <w:right w:val="none" w:sz="0" w:space="0" w:color="auto"/>
      </w:divBdr>
      <w:divsChild>
        <w:div w:id="1893346244">
          <w:marLeft w:val="0"/>
          <w:marRight w:val="0"/>
          <w:marTop w:val="0"/>
          <w:marBottom w:val="0"/>
          <w:divBdr>
            <w:top w:val="none" w:sz="0" w:space="0" w:color="auto"/>
            <w:left w:val="none" w:sz="0" w:space="0" w:color="auto"/>
            <w:bottom w:val="none" w:sz="0" w:space="0" w:color="auto"/>
            <w:right w:val="none" w:sz="0" w:space="0" w:color="auto"/>
          </w:divBdr>
          <w:divsChild>
            <w:div w:id="14837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problem@kzvg.ru" TargetMode="External"/><Relationship Id="rId3" Type="http://schemas.openxmlformats.org/officeDocument/2006/relationships/settings" Target="settings.xml"/><Relationship Id="rId7" Type="http://schemas.openxmlformats.org/officeDocument/2006/relationships/hyperlink" Target="mailto:andreeva@whche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3</Pages>
  <Words>1162</Words>
  <Characters>6625</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aranovskaya.vk@gmail.com</dc:creator>
  <cp:keywords/>
  <dc:description/>
  <cp:lastModifiedBy>Alexey Pyatov</cp:lastModifiedBy>
  <cp:revision>19</cp:revision>
  <dcterms:created xsi:type="dcterms:W3CDTF">2019-04-18T09:34:00Z</dcterms:created>
  <dcterms:modified xsi:type="dcterms:W3CDTF">2021-06-23T19:57:00Z</dcterms:modified>
</cp:coreProperties>
</file>